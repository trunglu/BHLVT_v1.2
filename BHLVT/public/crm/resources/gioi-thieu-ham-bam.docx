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653" w:rsidRDefault="00894653">
      <w:pPr>
        <w:spacing w:before="10" w:line="240" w:lineRule="exact"/>
        <w:rPr>
          <w:sz w:val="24"/>
          <w:szCs w:val="24"/>
        </w:rPr>
      </w:pPr>
      <w:bookmarkStart w:id="0" w:name="_GoBack"/>
      <w:bookmarkEnd w:id="0"/>
    </w:p>
    <w:p w:rsidR="00894653" w:rsidRDefault="000A2BBC">
      <w:pPr>
        <w:spacing w:before="8"/>
        <w:ind w:left="2607" w:right="2607"/>
        <w:jc w:val="center"/>
        <w:rPr>
          <w:sz w:val="40"/>
          <w:szCs w:val="40"/>
        </w:rPr>
      </w:pPr>
      <w:r>
        <w:rPr>
          <w:b/>
          <w:sz w:val="40"/>
          <w:szCs w:val="40"/>
        </w:rPr>
        <w:t>TÌM HIỂU</w:t>
      </w:r>
      <w:r>
        <w:rPr>
          <w:b/>
          <w:spacing w:val="-10"/>
          <w:sz w:val="40"/>
          <w:szCs w:val="40"/>
        </w:rPr>
        <w:t xml:space="preserve"> </w:t>
      </w:r>
      <w:r>
        <w:rPr>
          <w:b/>
          <w:sz w:val="40"/>
          <w:szCs w:val="40"/>
        </w:rPr>
        <w:t>MD5</w:t>
      </w:r>
      <w:r>
        <w:rPr>
          <w:b/>
          <w:spacing w:val="-9"/>
          <w:sz w:val="40"/>
          <w:szCs w:val="40"/>
        </w:rPr>
        <w:t xml:space="preserve"> </w:t>
      </w:r>
      <w:r>
        <w:rPr>
          <w:b/>
          <w:w w:val="99"/>
          <w:sz w:val="40"/>
          <w:szCs w:val="40"/>
        </w:rPr>
        <w:t>VÀ</w:t>
      </w:r>
    </w:p>
    <w:p w:rsidR="00894653" w:rsidRDefault="000A2BBC">
      <w:pPr>
        <w:spacing w:line="460" w:lineRule="exact"/>
        <w:ind w:left="1802" w:right="1802"/>
        <w:jc w:val="center"/>
        <w:rPr>
          <w:sz w:val="40"/>
          <w:szCs w:val="40"/>
        </w:rPr>
      </w:pPr>
      <w:r>
        <w:rPr>
          <w:b/>
          <w:position w:val="-1"/>
          <w:sz w:val="40"/>
          <w:szCs w:val="40"/>
        </w:rPr>
        <w:t>CÁC</w:t>
      </w:r>
      <w:r>
        <w:rPr>
          <w:b/>
          <w:spacing w:val="-9"/>
          <w:position w:val="-1"/>
          <w:sz w:val="40"/>
          <w:szCs w:val="40"/>
        </w:rPr>
        <w:t xml:space="preserve"> </w:t>
      </w:r>
      <w:r>
        <w:rPr>
          <w:b/>
          <w:position w:val="-1"/>
          <w:sz w:val="40"/>
          <w:szCs w:val="40"/>
        </w:rPr>
        <w:t>G</w:t>
      </w:r>
      <w:r>
        <w:rPr>
          <w:b/>
          <w:spacing w:val="1"/>
          <w:position w:val="-1"/>
          <w:sz w:val="40"/>
          <w:szCs w:val="40"/>
        </w:rPr>
        <w:t>I</w:t>
      </w:r>
      <w:r>
        <w:rPr>
          <w:b/>
          <w:position w:val="-1"/>
          <w:sz w:val="40"/>
          <w:szCs w:val="40"/>
        </w:rPr>
        <w:t>ẢI</w:t>
      </w:r>
      <w:r>
        <w:rPr>
          <w:b/>
          <w:spacing w:val="-9"/>
          <w:position w:val="-1"/>
          <w:sz w:val="40"/>
          <w:szCs w:val="40"/>
        </w:rPr>
        <w:t xml:space="preserve"> </w:t>
      </w:r>
      <w:r>
        <w:rPr>
          <w:b/>
          <w:position w:val="-1"/>
          <w:sz w:val="40"/>
          <w:szCs w:val="40"/>
        </w:rPr>
        <w:t>THU</w:t>
      </w:r>
      <w:r>
        <w:rPr>
          <w:b/>
          <w:spacing w:val="1"/>
          <w:position w:val="-1"/>
          <w:sz w:val="40"/>
          <w:szCs w:val="40"/>
        </w:rPr>
        <w:t>Ậ</w:t>
      </w:r>
      <w:r>
        <w:rPr>
          <w:b/>
          <w:position w:val="-1"/>
          <w:sz w:val="40"/>
          <w:szCs w:val="40"/>
        </w:rPr>
        <w:t>T</w:t>
      </w:r>
      <w:r>
        <w:rPr>
          <w:b/>
          <w:spacing w:val="-12"/>
          <w:position w:val="-1"/>
          <w:sz w:val="40"/>
          <w:szCs w:val="40"/>
        </w:rPr>
        <w:t xml:space="preserve"> </w:t>
      </w:r>
      <w:r>
        <w:rPr>
          <w:b/>
          <w:position w:val="-1"/>
          <w:sz w:val="40"/>
          <w:szCs w:val="40"/>
        </w:rPr>
        <w:t>MÃ</w:t>
      </w:r>
      <w:r>
        <w:rPr>
          <w:b/>
          <w:spacing w:val="-7"/>
          <w:position w:val="-1"/>
          <w:sz w:val="40"/>
          <w:szCs w:val="40"/>
        </w:rPr>
        <w:t xml:space="preserve"> </w:t>
      </w:r>
      <w:r>
        <w:rPr>
          <w:b/>
          <w:w w:val="99"/>
          <w:position w:val="-1"/>
          <w:sz w:val="40"/>
          <w:szCs w:val="40"/>
        </w:rPr>
        <w:t>HÓA</w:t>
      </w:r>
    </w:p>
    <w:p w:rsidR="00894653" w:rsidRDefault="00894653">
      <w:pPr>
        <w:spacing w:before="1" w:line="100" w:lineRule="exact"/>
        <w:rPr>
          <w:sz w:val="11"/>
          <w:szCs w:val="11"/>
        </w:rPr>
      </w:pPr>
    </w:p>
    <w:p w:rsidR="00894653" w:rsidRDefault="00894653">
      <w:pPr>
        <w:spacing w:line="200" w:lineRule="exact"/>
      </w:pPr>
    </w:p>
    <w:p w:rsidR="00894653" w:rsidRDefault="00894653">
      <w:pPr>
        <w:spacing w:line="200" w:lineRule="exact"/>
      </w:pPr>
    </w:p>
    <w:p w:rsidR="00894653" w:rsidRDefault="00894653">
      <w:pPr>
        <w:spacing w:line="200" w:lineRule="exact"/>
      </w:pPr>
    </w:p>
    <w:p w:rsidR="00894653" w:rsidRDefault="000A2BBC">
      <w:pPr>
        <w:ind w:left="120" w:right="82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(Message-Digest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algorithm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5)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hà</w:t>
      </w:r>
      <w:r>
        <w:rPr>
          <w:sz w:val="26"/>
          <w:szCs w:val="26"/>
        </w:rPr>
        <w:t>m</w:t>
      </w:r>
      <w:r>
        <w:rPr>
          <w:spacing w:val="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ăm</w:t>
      </w:r>
      <w:r>
        <w:rPr>
          <w:spacing w:val="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hóa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-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trị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ăm</w:t>
      </w:r>
      <w:r>
        <w:rPr>
          <w:spacing w:val="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à</w:t>
      </w:r>
    </w:p>
    <w:p w:rsidR="00894653" w:rsidRDefault="000A2BBC">
      <w:pPr>
        <w:spacing w:before="4" w:line="280" w:lineRule="exact"/>
        <w:ind w:left="119" w:right="76" w:firstLine="1"/>
        <w:jc w:val="both"/>
        <w:rPr>
          <w:sz w:val="26"/>
          <w:szCs w:val="26"/>
        </w:rPr>
      </w:pPr>
      <w:r>
        <w:rPr>
          <w:sz w:val="26"/>
          <w:szCs w:val="26"/>
        </w:rPr>
        <w:t>128bit.</w:t>
      </w:r>
      <w:r>
        <w:rPr>
          <w:spacing w:val="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Từ</w:t>
      </w:r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xe</w:t>
      </w:r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à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u</w:t>
      </w:r>
      <w:r>
        <w:rPr>
          <w:spacing w:val="-1"/>
          <w:sz w:val="26"/>
          <w:szCs w:val="26"/>
        </w:rPr>
        <w:t>ẩ</w:t>
      </w:r>
      <w:r>
        <w:rPr>
          <w:sz w:val="26"/>
          <w:szCs w:val="26"/>
        </w:rPr>
        <w:t>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Internet,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 xml:space="preserve">MD5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</w:t>
      </w:r>
      <w:r>
        <w:rPr>
          <w:spacing w:val="1"/>
          <w:sz w:val="26"/>
          <w:szCs w:val="26"/>
        </w:rPr>
        <w:t xml:space="preserve"> đ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ữ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rông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rải trong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ơ</w:t>
      </w:r>
      <w:r>
        <w:rPr>
          <w:sz w:val="26"/>
          <w:szCs w:val="26"/>
        </w:rPr>
        <w:t>ng trình</w:t>
      </w:r>
      <w:r>
        <w:rPr>
          <w:spacing w:val="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</w:t>
      </w:r>
      <w:proofErr w:type="gram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 xml:space="preserve">nh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ạng,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ũ</w:t>
      </w:r>
      <w:r>
        <w:rPr>
          <w:sz w:val="26"/>
          <w:szCs w:val="26"/>
        </w:rPr>
        <w:t>ng t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ường</w:t>
      </w:r>
      <w:r>
        <w:rPr>
          <w:spacing w:val="1"/>
          <w:sz w:val="26"/>
          <w:szCs w:val="26"/>
        </w:rPr>
        <w:t xml:space="preserve"> đượ</w:t>
      </w:r>
      <w:r>
        <w:rPr>
          <w:sz w:val="26"/>
          <w:szCs w:val="26"/>
        </w:rPr>
        <w:t>c</w:t>
      </w:r>
      <w:r>
        <w:rPr>
          <w:sz w:val="26"/>
          <w:szCs w:val="26"/>
        </w:rPr>
        <w:t xml:space="preserve"> dùng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1"/>
          <w:sz w:val="26"/>
          <w:szCs w:val="26"/>
        </w:rPr>
        <w:t xml:space="preserve"> k</w:t>
      </w:r>
      <w:r>
        <w:rPr>
          <w:sz w:val="26"/>
          <w:szCs w:val="26"/>
        </w:rPr>
        <w:t>iểm tra tính nguyên</w:t>
      </w:r>
      <w:r>
        <w:rPr>
          <w:spacing w:val="-2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ẹn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tập tin.</w:t>
      </w:r>
    </w:p>
    <w:p w:rsidR="00894653" w:rsidRDefault="00894653">
      <w:pPr>
        <w:spacing w:before="1" w:line="100" w:lineRule="exact"/>
        <w:rPr>
          <w:sz w:val="10"/>
          <w:szCs w:val="10"/>
        </w:rPr>
      </w:pPr>
    </w:p>
    <w:p w:rsidR="00894653" w:rsidRDefault="00894653">
      <w:pPr>
        <w:spacing w:line="200" w:lineRule="exact"/>
      </w:pPr>
    </w:p>
    <w:p w:rsidR="00894653" w:rsidRDefault="000A2BBC">
      <w:pPr>
        <w:spacing w:line="280" w:lineRule="exact"/>
        <w:ind w:left="120" w:right="74"/>
        <w:jc w:val="both"/>
        <w:rPr>
          <w:sz w:val="26"/>
          <w:szCs w:val="26"/>
        </w:rPr>
      </w:pPr>
      <w:r>
        <w:rPr>
          <w:sz w:val="26"/>
          <w:szCs w:val="26"/>
        </w:rPr>
        <w:t>MD5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iết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bở</w:t>
      </w:r>
      <w:r>
        <w:rPr>
          <w:sz w:val="26"/>
          <w:szCs w:val="26"/>
        </w:rPr>
        <w:t>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Ronald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Rivest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ăm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1991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thay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thế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hàm băm trư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ó, 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4 (c</w:t>
      </w:r>
      <w:r>
        <w:rPr>
          <w:spacing w:val="1"/>
          <w:sz w:val="26"/>
          <w:szCs w:val="26"/>
        </w:rPr>
        <w:t>ũ</w:t>
      </w:r>
      <w:r>
        <w:rPr>
          <w:sz w:val="26"/>
          <w:szCs w:val="26"/>
        </w:rPr>
        <w:t>ng do ông th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 xml:space="preserve">ết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ế, trư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c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ó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nữ</w:t>
      </w:r>
      <w:r>
        <w:rPr>
          <w:sz w:val="26"/>
          <w:szCs w:val="26"/>
        </w:rPr>
        <w:t>a là MD2).</w:t>
      </w:r>
    </w:p>
    <w:p w:rsidR="00894653" w:rsidRDefault="00894653">
      <w:pPr>
        <w:spacing w:before="15" w:line="280" w:lineRule="exact"/>
        <w:rPr>
          <w:sz w:val="28"/>
          <w:szCs w:val="28"/>
        </w:rPr>
      </w:pPr>
    </w:p>
    <w:p w:rsidR="00894653" w:rsidRDefault="000A2BBC">
      <w:pPr>
        <w:ind w:left="120" w:right="5359"/>
        <w:jc w:val="both"/>
        <w:rPr>
          <w:sz w:val="26"/>
          <w:szCs w:val="26"/>
        </w:rPr>
      </w:pP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 có 2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ng </w:t>
      </w:r>
      <w:r>
        <w:rPr>
          <w:spacing w:val="-1"/>
          <w:sz w:val="26"/>
          <w:szCs w:val="26"/>
        </w:rPr>
        <w:t>dụ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quan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</w:t>
      </w:r>
      <w:r>
        <w:rPr>
          <w:spacing w:val="-1"/>
          <w:sz w:val="26"/>
          <w:szCs w:val="26"/>
        </w:rPr>
        <w:t>ọ</w:t>
      </w:r>
      <w:r>
        <w:rPr>
          <w:sz w:val="26"/>
          <w:szCs w:val="26"/>
        </w:rPr>
        <w:t>ng:</w:t>
      </w:r>
    </w:p>
    <w:p w:rsidR="00894653" w:rsidRDefault="00894653">
      <w:pPr>
        <w:spacing w:before="19" w:line="280" w:lineRule="exact"/>
        <w:rPr>
          <w:sz w:val="28"/>
          <w:szCs w:val="28"/>
        </w:rPr>
      </w:pPr>
    </w:p>
    <w:p w:rsidR="00894653" w:rsidRDefault="000A2BBC">
      <w:pPr>
        <w:ind w:left="119" w:right="75" w:firstLine="1"/>
        <w:jc w:val="both"/>
        <w:rPr>
          <w:sz w:val="26"/>
          <w:szCs w:val="26"/>
        </w:rPr>
      </w:pPr>
      <w:r>
        <w:rPr>
          <w:sz w:val="26"/>
          <w:szCs w:val="26"/>
        </w:rPr>
        <w:t>1/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</w:t>
      </w:r>
      <w:r>
        <w:rPr>
          <w:spacing w:val="1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9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ử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dụ</w:t>
      </w:r>
      <w:r>
        <w:rPr>
          <w:sz w:val="26"/>
          <w:szCs w:val="26"/>
        </w:rPr>
        <w:t>ng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rải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ế</w:t>
      </w:r>
      <w:r>
        <w:rPr>
          <w:spacing w:val="1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ềm</w:t>
      </w:r>
      <w:r>
        <w:rPr>
          <w:spacing w:val="1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1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ảm</w:t>
      </w:r>
      <w:r>
        <w:rPr>
          <w:spacing w:val="18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ảo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-1"/>
          <w:sz w:val="26"/>
          <w:szCs w:val="26"/>
        </w:rPr>
        <w:t>ằ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>ậ</w:t>
      </w:r>
      <w:r>
        <w:rPr>
          <w:sz w:val="26"/>
          <w:szCs w:val="26"/>
        </w:rPr>
        <w:t>p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 xml:space="preserve">tin </w:t>
      </w:r>
      <w:r>
        <w:rPr>
          <w:sz w:val="26"/>
          <w:szCs w:val="26"/>
        </w:rPr>
        <w:t>tải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1"/>
          <w:sz w:val="26"/>
          <w:szCs w:val="26"/>
        </w:rPr>
        <w:t xml:space="preserve"> b</w:t>
      </w:r>
      <w:r>
        <w:rPr>
          <w:sz w:val="26"/>
          <w:szCs w:val="26"/>
        </w:rPr>
        <w:t>ị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ỏ</w:t>
      </w:r>
      <w:r>
        <w:rPr>
          <w:sz w:val="26"/>
          <w:szCs w:val="26"/>
        </w:rPr>
        <w:t xml:space="preserve">ng. </w:t>
      </w:r>
      <w:proofErr w:type="gramStart"/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sử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d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 so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sánh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-2"/>
          <w:sz w:val="26"/>
          <w:szCs w:val="26"/>
        </w:rPr>
        <w:t>i</w:t>
      </w:r>
      <w:r>
        <w:rPr>
          <w:spacing w:val="-1"/>
          <w:sz w:val="26"/>
          <w:szCs w:val="26"/>
        </w:rPr>
        <w:t>ữ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ố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iểm </w:t>
      </w:r>
      <w:r>
        <w:rPr>
          <w:spacing w:val="-1"/>
          <w:sz w:val="26"/>
          <w:szCs w:val="26"/>
        </w:rPr>
        <w:t>tr</w:t>
      </w:r>
      <w:r>
        <w:rPr>
          <w:sz w:val="26"/>
          <w:szCs w:val="26"/>
        </w:rPr>
        <w:t>a 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ần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ềm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ằng 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 xml:space="preserve">c công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ố</w:t>
      </w:r>
      <w:r>
        <w:rPr>
          <w:spacing w:val="1"/>
          <w:sz w:val="26"/>
          <w:szCs w:val="26"/>
        </w:rPr>
        <w:t xml:space="preserve"> v</w:t>
      </w:r>
      <w:r>
        <w:rPr>
          <w:spacing w:val="-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1"/>
          <w:sz w:val="26"/>
          <w:szCs w:val="26"/>
        </w:rPr>
        <w:t xml:space="preserve"> k</w:t>
      </w:r>
      <w:r>
        <w:rPr>
          <w:sz w:val="26"/>
          <w:szCs w:val="26"/>
        </w:rPr>
        <w:t>iểm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tr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ềm tải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về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-1"/>
          <w:sz w:val="26"/>
          <w:szCs w:val="26"/>
        </w:rPr>
        <w:t>ằ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MD5.</w:t>
      </w:r>
      <w:proofErr w:type="gramEnd"/>
      <w:r>
        <w:rPr>
          <w:sz w:val="26"/>
          <w:szCs w:val="26"/>
        </w:rPr>
        <w:t xml:space="preserve"> Hệ</w:t>
      </w:r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iều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>nh</w:t>
      </w:r>
      <w:r>
        <w:rPr>
          <w:spacing w:val="14"/>
          <w:sz w:val="26"/>
          <w:szCs w:val="26"/>
        </w:rPr>
        <w:t xml:space="preserve"> </w:t>
      </w:r>
      <w:proofErr w:type="gramStart"/>
      <w:r>
        <w:rPr>
          <w:spacing w:val="-1"/>
          <w:sz w:val="26"/>
          <w:szCs w:val="26"/>
        </w:rPr>
        <w:t>U</w:t>
      </w:r>
      <w:r>
        <w:rPr>
          <w:sz w:val="26"/>
          <w:szCs w:val="26"/>
        </w:rPr>
        <w:t>nix</w:t>
      </w:r>
      <w:proofErr w:type="gramEnd"/>
      <w:r>
        <w:rPr>
          <w:spacing w:val="1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ử</w:t>
      </w:r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ụn</w:t>
      </w:r>
      <w:r>
        <w:rPr>
          <w:sz w:val="26"/>
          <w:szCs w:val="26"/>
        </w:rPr>
        <w:t>g</w:t>
      </w:r>
      <w:r>
        <w:rPr>
          <w:spacing w:val="1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MD</w:t>
      </w:r>
      <w:r>
        <w:rPr>
          <w:sz w:val="26"/>
          <w:szCs w:val="26"/>
        </w:rPr>
        <w:t>5</w:t>
      </w:r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iểm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tra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gói</w:t>
      </w:r>
      <w:r>
        <w:rPr>
          <w:spacing w:val="1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à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-1"/>
          <w:sz w:val="26"/>
          <w:szCs w:val="26"/>
        </w:rPr>
        <w:t>â</w:t>
      </w:r>
      <w:r>
        <w:rPr>
          <w:sz w:val="26"/>
          <w:szCs w:val="26"/>
        </w:rPr>
        <w:t>n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i,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 xml:space="preserve">khi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ệ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iều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hành Windows</w:t>
      </w:r>
      <w:r>
        <w:rPr>
          <w:spacing w:val="-1"/>
          <w:sz w:val="26"/>
          <w:szCs w:val="26"/>
        </w:rPr>
        <w:t xml:space="preserve"> s</w:t>
      </w:r>
      <w:r>
        <w:rPr>
          <w:sz w:val="26"/>
          <w:szCs w:val="26"/>
        </w:rPr>
        <w:t xml:space="preserve">ử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 xml:space="preserve">ng phần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ềm</w:t>
      </w:r>
      <w:r>
        <w:rPr>
          <w:spacing w:val="-1"/>
          <w:sz w:val="26"/>
          <w:szCs w:val="26"/>
        </w:rPr>
        <w:t xml:space="preserve"> 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 hãng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 ba.</w:t>
      </w:r>
    </w:p>
    <w:p w:rsidR="00894653" w:rsidRDefault="00894653">
      <w:pPr>
        <w:spacing w:before="19" w:line="280" w:lineRule="exact"/>
        <w:rPr>
          <w:sz w:val="28"/>
          <w:szCs w:val="28"/>
        </w:rPr>
      </w:pPr>
    </w:p>
    <w:p w:rsidR="00894653" w:rsidRDefault="000A2BBC">
      <w:pPr>
        <w:ind w:left="117" w:right="74" w:firstLine="3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2/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dùng</w:t>
      </w:r>
      <w:r>
        <w:rPr>
          <w:spacing w:val="1"/>
          <w:sz w:val="26"/>
          <w:szCs w:val="26"/>
        </w:rPr>
        <w:t xml:space="preserve"> đ</w:t>
      </w:r>
      <w:r>
        <w:rPr>
          <w:sz w:val="26"/>
          <w:szCs w:val="26"/>
        </w:rPr>
        <w:t xml:space="preserve">ể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 hóa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ật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h</w:t>
      </w:r>
      <w:r>
        <w:rPr>
          <w:spacing w:val="-1"/>
          <w:sz w:val="26"/>
          <w:szCs w:val="26"/>
        </w:rPr>
        <w:t>ẩ</w:t>
      </w:r>
      <w:r>
        <w:rPr>
          <w:sz w:val="26"/>
          <w:szCs w:val="26"/>
        </w:rPr>
        <w:t>u.</w:t>
      </w:r>
      <w:proofErr w:type="gramEnd"/>
      <w:r>
        <w:rPr>
          <w:spacing w:val="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 xml:space="preserve">c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ích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ệc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 hóa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này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 xml:space="preserve">ến </w:t>
      </w:r>
      <w:r>
        <w:rPr>
          <w:spacing w:val="1"/>
          <w:sz w:val="26"/>
          <w:szCs w:val="26"/>
        </w:rPr>
        <w:t>đổ</w:t>
      </w:r>
      <w:r>
        <w:rPr>
          <w:sz w:val="26"/>
          <w:szCs w:val="26"/>
        </w:rPr>
        <w:t xml:space="preserve">i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chu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>i</w:t>
      </w:r>
      <w:r>
        <w:rPr>
          <w:spacing w:val="2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ẩu</w:t>
      </w:r>
      <w:r>
        <w:rPr>
          <w:spacing w:val="2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hành</w:t>
      </w:r>
      <w:r>
        <w:rPr>
          <w:spacing w:val="24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ạn</w:t>
      </w:r>
      <w:r>
        <w:rPr>
          <w:spacing w:val="2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khác,</w:t>
      </w:r>
      <w:r>
        <w:rPr>
          <w:spacing w:val="24"/>
          <w:sz w:val="26"/>
          <w:szCs w:val="26"/>
        </w:rPr>
        <w:t xml:space="preserve"> </w:t>
      </w:r>
      <w:r>
        <w:rPr>
          <w:sz w:val="26"/>
          <w:szCs w:val="26"/>
        </w:rPr>
        <w:t>sao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2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ừ</w:t>
      </w:r>
      <w:r>
        <w:rPr>
          <w:spacing w:val="2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đo</w:t>
      </w:r>
      <w:r>
        <w:rPr>
          <w:spacing w:val="-1"/>
          <w:sz w:val="26"/>
          <w:szCs w:val="26"/>
        </w:rPr>
        <w:t>ạ</w:t>
      </w:r>
      <w:r>
        <w:rPr>
          <w:sz w:val="26"/>
          <w:szCs w:val="26"/>
        </w:rPr>
        <w:t>n</w:t>
      </w:r>
      <w:r>
        <w:rPr>
          <w:spacing w:val="24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2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ó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thể nào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lầ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trở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lại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ẩu.</w:t>
      </w:r>
      <w:proofErr w:type="gramEnd"/>
      <w:r>
        <w:rPr>
          <w:spacing w:val="1"/>
          <w:sz w:val="26"/>
          <w:szCs w:val="26"/>
        </w:rPr>
        <w:t xml:space="preserve"> </w:t>
      </w:r>
      <w:proofErr w:type="gramStart"/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ĩa 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à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iệc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-1"/>
          <w:sz w:val="26"/>
          <w:szCs w:val="26"/>
        </w:rPr>
        <w:t>ả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không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ể 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ải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ất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kho</w:t>
      </w:r>
      <w:r>
        <w:rPr>
          <w:spacing w:val="-2"/>
          <w:sz w:val="26"/>
          <w:szCs w:val="26"/>
        </w:rPr>
        <w:t>ã</w:t>
      </w:r>
      <w:r>
        <w:rPr>
          <w:sz w:val="26"/>
          <w:szCs w:val="26"/>
        </w:rPr>
        <w:t xml:space="preserve">ng </w:t>
      </w:r>
      <w:r>
        <w:rPr>
          <w:spacing w:val="-2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ờ</w:t>
      </w:r>
      <w:r>
        <w:rPr>
          <w:sz w:val="26"/>
          <w:szCs w:val="26"/>
        </w:rPr>
        <w:t>i gian vô tận (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 xml:space="preserve">ủ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 xml:space="preserve">ể </w:t>
      </w:r>
      <w:r>
        <w:rPr>
          <w:spacing w:val="-1"/>
          <w:sz w:val="26"/>
          <w:szCs w:val="26"/>
        </w:rPr>
        <w:t>là</w:t>
      </w: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nản lòng các hacker).</w:t>
      </w:r>
      <w:proofErr w:type="gramEnd"/>
    </w:p>
    <w:p w:rsidR="00894653" w:rsidRDefault="00894653">
      <w:pPr>
        <w:spacing w:before="9" w:line="180" w:lineRule="exact"/>
        <w:rPr>
          <w:sz w:val="19"/>
          <w:szCs w:val="19"/>
        </w:rPr>
      </w:pPr>
    </w:p>
    <w:p w:rsidR="00894653" w:rsidRDefault="00894653">
      <w:pPr>
        <w:spacing w:line="200" w:lineRule="exact"/>
      </w:pPr>
    </w:p>
    <w:p w:rsidR="00894653" w:rsidRDefault="00894653">
      <w:pPr>
        <w:spacing w:line="200" w:lineRule="exact"/>
      </w:pPr>
    </w:p>
    <w:p w:rsidR="00894653" w:rsidRDefault="000A2BBC">
      <w:pPr>
        <w:ind w:left="120" w:right="7116"/>
        <w:jc w:val="both"/>
        <w:rPr>
          <w:sz w:val="36"/>
          <w:szCs w:val="36"/>
        </w:rPr>
      </w:pPr>
      <w:r>
        <w:rPr>
          <w:b/>
          <w:sz w:val="36"/>
          <w:szCs w:val="36"/>
        </w:rPr>
        <w:t>Thuật giải</w:t>
      </w:r>
    </w:p>
    <w:p w:rsidR="00894653" w:rsidRDefault="00894653">
      <w:pPr>
        <w:spacing w:line="200" w:lineRule="exact"/>
      </w:pPr>
    </w:p>
    <w:p w:rsidR="00894653" w:rsidRDefault="00894653">
      <w:pPr>
        <w:spacing w:before="17" w:line="200" w:lineRule="exact"/>
      </w:pPr>
    </w:p>
    <w:p w:rsidR="00894653" w:rsidRDefault="000A2BBC">
      <w:pPr>
        <w:spacing w:line="280" w:lineRule="exact"/>
        <w:ind w:left="119" w:right="75" w:firstLine="72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bi</w:t>
      </w:r>
      <w:r>
        <w:rPr>
          <w:spacing w:val="-1"/>
          <w:sz w:val="26"/>
          <w:szCs w:val="26"/>
        </w:rPr>
        <w:t>ế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đổ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 xml:space="preserve">thông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iệp</w:t>
      </w:r>
      <w:r>
        <w:rPr>
          <w:spacing w:val="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-1"/>
          <w:sz w:val="26"/>
          <w:szCs w:val="26"/>
        </w:rPr>
        <w:t>iề</w:t>
      </w:r>
      <w:r>
        <w:rPr>
          <w:sz w:val="26"/>
          <w:szCs w:val="26"/>
        </w:rPr>
        <w:t>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dài</w:t>
      </w:r>
      <w:r>
        <w:rPr>
          <w:spacing w:val="1"/>
          <w:sz w:val="26"/>
          <w:szCs w:val="26"/>
        </w:rPr>
        <w:t xml:space="preserve"> b</w:t>
      </w:r>
      <w:r>
        <w:rPr>
          <w:sz w:val="26"/>
          <w:szCs w:val="26"/>
        </w:rPr>
        <w:t>ất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kì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 có kích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ố</w:t>
      </w:r>
      <w:r>
        <w:rPr>
          <w:spacing w:val="1"/>
          <w:sz w:val="26"/>
          <w:szCs w:val="26"/>
        </w:rPr>
        <w:t xml:space="preserve"> đ</w:t>
      </w:r>
      <w:r>
        <w:rPr>
          <w:spacing w:val="-1"/>
          <w:sz w:val="26"/>
          <w:szCs w:val="26"/>
        </w:rPr>
        <w:t>ị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128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bits.</w:t>
      </w:r>
      <w:proofErr w:type="gramEnd"/>
      <w:r>
        <w:rPr>
          <w:spacing w:val="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Thông</w:t>
      </w:r>
      <w:r>
        <w:rPr>
          <w:spacing w:val="1"/>
          <w:sz w:val="26"/>
          <w:szCs w:val="26"/>
        </w:rPr>
        <w:t xml:space="preserve"> đ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ệp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 vào sẻ</w:t>
      </w:r>
      <w:r>
        <w:rPr>
          <w:spacing w:val="1"/>
          <w:sz w:val="26"/>
          <w:szCs w:val="26"/>
        </w:rPr>
        <w:t xml:space="preserve"> đ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ắ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thành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 512 bits.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Thông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>ệ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 xml:space="preserve">c </w:t>
      </w:r>
      <w:r>
        <w:rPr>
          <w:spacing w:val="1"/>
          <w:sz w:val="26"/>
          <w:szCs w:val="26"/>
        </w:rPr>
        <w:t>đư</w:t>
      </w:r>
      <w:r>
        <w:rPr>
          <w:sz w:val="26"/>
          <w:szCs w:val="26"/>
        </w:rPr>
        <w:t xml:space="preserve">a vào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ộ</w:t>
      </w:r>
      <w:r>
        <w:rPr>
          <w:spacing w:val="1"/>
          <w:sz w:val="26"/>
          <w:szCs w:val="26"/>
        </w:rPr>
        <w:t xml:space="preserve"> đ</w:t>
      </w:r>
      <w:r>
        <w:rPr>
          <w:sz w:val="26"/>
          <w:szCs w:val="26"/>
        </w:rPr>
        <w:t xml:space="preserve">ệm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iều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dài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s</w:t>
      </w:r>
      <w:r>
        <w:rPr>
          <w:sz w:val="26"/>
          <w:szCs w:val="26"/>
        </w:rPr>
        <w:t>ẻ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hết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512.</w:t>
      </w:r>
      <w:proofErr w:type="gramEnd"/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ộ</w:t>
      </w:r>
      <w:r>
        <w:rPr>
          <w:spacing w:val="1"/>
          <w:sz w:val="26"/>
          <w:szCs w:val="26"/>
        </w:rPr>
        <w:t xml:space="preserve"> đ</w:t>
      </w:r>
      <w:r>
        <w:rPr>
          <w:sz w:val="26"/>
          <w:szCs w:val="26"/>
        </w:rPr>
        <w:t xml:space="preserve">ệm </w:t>
      </w:r>
      <w:r>
        <w:rPr>
          <w:spacing w:val="1"/>
          <w:sz w:val="26"/>
          <w:szCs w:val="26"/>
        </w:rPr>
        <w:t>ho</w:t>
      </w:r>
      <w:r>
        <w:rPr>
          <w:sz w:val="26"/>
          <w:szCs w:val="26"/>
        </w:rPr>
        <w:t xml:space="preserve">ạt </w:t>
      </w:r>
      <w:r>
        <w:rPr>
          <w:spacing w:val="-1"/>
          <w:sz w:val="26"/>
          <w:szCs w:val="26"/>
        </w:rPr>
        <w:t>độ</w:t>
      </w:r>
      <w:r>
        <w:rPr>
          <w:sz w:val="26"/>
          <w:szCs w:val="26"/>
        </w:rPr>
        <w:t>ng 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ư sau:</w:t>
      </w:r>
    </w:p>
    <w:p w:rsidR="00894653" w:rsidRDefault="000A2BBC">
      <w:pPr>
        <w:spacing w:line="280" w:lineRule="exact"/>
        <w:ind w:left="120" w:right="3589"/>
        <w:jc w:val="both"/>
        <w:rPr>
          <w:sz w:val="26"/>
          <w:szCs w:val="26"/>
        </w:rPr>
      </w:pPr>
      <w:r>
        <w:rPr>
          <w:sz w:val="26"/>
          <w:szCs w:val="26"/>
        </w:rPr>
        <w:t>- Trư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c tiên nó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ẻ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chèn bit 1 vào c</w:t>
      </w:r>
      <w:r>
        <w:rPr>
          <w:spacing w:val="1"/>
          <w:sz w:val="26"/>
          <w:szCs w:val="26"/>
        </w:rPr>
        <w:t>uố</w:t>
      </w:r>
      <w:r>
        <w:rPr>
          <w:sz w:val="26"/>
          <w:szCs w:val="26"/>
        </w:rPr>
        <w:t>i thông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iệp.</w:t>
      </w:r>
    </w:p>
    <w:p w:rsidR="00894653" w:rsidRDefault="000A2BBC">
      <w:pPr>
        <w:spacing w:before="4" w:line="280" w:lineRule="exact"/>
        <w:ind w:left="119" w:right="76" w:firstLine="1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Tiếp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 hàng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bit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Zero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chiều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dài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nhỏ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ơ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bộ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 xml:space="preserve">a 512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kh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ảng</w:t>
      </w:r>
      <w:r>
        <w:rPr>
          <w:sz w:val="26"/>
          <w:szCs w:val="26"/>
        </w:rPr>
        <w:t xml:space="preserve"> 64 </w:t>
      </w:r>
      <w:proofErr w:type="gramStart"/>
      <w:r>
        <w:rPr>
          <w:sz w:val="26"/>
          <w:szCs w:val="26"/>
        </w:rPr>
        <w:t>bit .</w:t>
      </w:r>
      <w:proofErr w:type="gramEnd"/>
    </w:p>
    <w:p w:rsidR="00894653" w:rsidRDefault="000A2BBC">
      <w:pPr>
        <w:spacing w:line="280" w:lineRule="exact"/>
        <w:ind w:left="120" w:right="76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r>
        <w:rPr>
          <w:spacing w:val="20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ò</w:t>
      </w:r>
      <w:r>
        <w:rPr>
          <w:sz w:val="26"/>
          <w:szCs w:val="26"/>
        </w:rPr>
        <w:t>n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lại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ẻ</w:t>
      </w:r>
      <w:r>
        <w:rPr>
          <w:spacing w:val="2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đư</w:t>
      </w:r>
      <w:r>
        <w:rPr>
          <w:spacing w:val="-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lấp</w:t>
      </w:r>
      <w:r>
        <w:rPr>
          <w:spacing w:val="2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ầy</w:t>
      </w:r>
      <w:r>
        <w:rPr>
          <w:spacing w:val="2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pacing w:val="1"/>
          <w:sz w:val="26"/>
          <w:szCs w:val="26"/>
        </w:rPr>
        <w:t>ở</w:t>
      </w:r>
      <w:r>
        <w:rPr>
          <w:sz w:val="26"/>
          <w:szCs w:val="26"/>
        </w:rPr>
        <w:t>i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nguyên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64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bit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ểu</w:t>
      </w:r>
      <w:r>
        <w:rPr>
          <w:spacing w:val="2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iển</w:t>
      </w:r>
      <w:r>
        <w:rPr>
          <w:spacing w:val="2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ều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dài</w:t>
      </w:r>
      <w:r>
        <w:rPr>
          <w:spacing w:val="20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n</w:t>
      </w:r>
    </w:p>
    <w:p w:rsidR="00894653" w:rsidRDefault="000A2BBC">
      <w:pPr>
        <w:spacing w:line="280" w:lineRule="exact"/>
        <w:ind w:left="119" w:right="6684"/>
        <w:jc w:val="both"/>
        <w:rPr>
          <w:sz w:val="26"/>
          <w:szCs w:val="26"/>
        </w:rPr>
      </w:pPr>
      <w:proofErr w:type="gram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ầu</w:t>
      </w:r>
      <w:proofErr w:type="gramEnd"/>
      <w:r>
        <w:rPr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thông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iệp.</w:t>
      </w:r>
    </w:p>
    <w:p w:rsidR="00894653" w:rsidRDefault="00894653">
      <w:pPr>
        <w:spacing w:before="19" w:line="280" w:lineRule="exact"/>
        <w:rPr>
          <w:sz w:val="28"/>
          <w:szCs w:val="28"/>
        </w:rPr>
      </w:pPr>
    </w:p>
    <w:p w:rsidR="00894653" w:rsidRDefault="000A2BBC">
      <w:pPr>
        <w:ind w:left="120" w:right="74" w:firstLine="721"/>
        <w:jc w:val="both"/>
        <w:rPr>
          <w:sz w:val="26"/>
          <w:szCs w:val="26"/>
        </w:rPr>
        <w:sectPr w:rsidR="00894653">
          <w:pgSz w:w="12240" w:h="15840"/>
          <w:pgMar w:top="1480" w:right="1680" w:bottom="280" w:left="1680" w:header="720" w:footer="720" w:gutter="0"/>
          <w:cols w:space="720"/>
        </w:sectPr>
      </w:pPr>
      <w:proofErr w:type="gram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toán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 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 xml:space="preserve">ạt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ộ</w:t>
      </w:r>
      <w:r>
        <w:rPr>
          <w:sz w:val="26"/>
          <w:szCs w:val="26"/>
        </w:rPr>
        <w:t xml:space="preserve">ng trên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ộ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128 bit.</w:t>
      </w:r>
      <w:proofErr w:type="gramEnd"/>
      <w:r>
        <w:rPr>
          <w:sz w:val="26"/>
          <w:szCs w:val="26"/>
        </w:rPr>
        <w:t xml:space="preserve"> Chia 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ỏ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nó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ra thành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2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ừ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32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bit,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kí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hiệu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A,B</w:t>
      </w:r>
      <w:r>
        <w:rPr>
          <w:spacing w:val="-2"/>
          <w:sz w:val="26"/>
          <w:szCs w:val="26"/>
        </w:rPr>
        <w:t>,</w:t>
      </w:r>
      <w:r>
        <w:rPr>
          <w:sz w:val="26"/>
          <w:szCs w:val="26"/>
        </w:rPr>
        <w:t>C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D.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á</w:t>
      </w:r>
      <w:r>
        <w:rPr>
          <w:sz w:val="26"/>
          <w:szCs w:val="26"/>
        </w:rPr>
        <w:t>c</w:t>
      </w:r>
      <w:r>
        <w:rPr>
          <w:spacing w:val="22"/>
          <w:sz w:val="26"/>
          <w:szCs w:val="26"/>
        </w:rPr>
        <w:t xml:space="preserve"> </w:t>
      </w:r>
      <w:r>
        <w:rPr>
          <w:sz w:val="26"/>
          <w:szCs w:val="26"/>
        </w:rPr>
        <w:t>giá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ị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à</w:t>
      </w:r>
      <w:r>
        <w:rPr>
          <w:sz w:val="26"/>
          <w:szCs w:val="26"/>
        </w:rPr>
        <w:t>y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hằ</w:t>
      </w:r>
      <w:r>
        <w:rPr>
          <w:sz w:val="26"/>
          <w:szCs w:val="26"/>
        </w:rPr>
        <w:t>ng</w:t>
      </w:r>
      <w:r>
        <w:rPr>
          <w:spacing w:val="23"/>
          <w:sz w:val="26"/>
          <w:szCs w:val="26"/>
        </w:rPr>
        <w:t xml:space="preserve"> </w:t>
      </w:r>
      <w:r>
        <w:rPr>
          <w:sz w:val="26"/>
          <w:szCs w:val="26"/>
        </w:rPr>
        <w:t>số</w:t>
      </w:r>
      <w:r>
        <w:rPr>
          <w:spacing w:val="2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ố</w:t>
      </w:r>
      <w:r>
        <w:rPr>
          <w:spacing w:val="2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ị</w:t>
      </w:r>
      <w:r>
        <w:rPr>
          <w:spacing w:val="1"/>
          <w:sz w:val="26"/>
          <w:szCs w:val="26"/>
        </w:rPr>
        <w:t>nh.</w:t>
      </w:r>
    </w:p>
    <w:p w:rsidR="00894653" w:rsidRDefault="000A2BBC">
      <w:pPr>
        <w:spacing w:before="61" w:line="280" w:lineRule="exact"/>
        <w:ind w:left="119" w:right="75" w:firstLine="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 xml:space="preserve">Sau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ó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thu</w:t>
      </w:r>
      <w:r>
        <w:rPr>
          <w:sz w:val="26"/>
          <w:szCs w:val="26"/>
        </w:rPr>
        <w:t>ật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toán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chính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ẻ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luân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phiên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-1"/>
          <w:sz w:val="26"/>
          <w:szCs w:val="26"/>
        </w:rPr>
        <w:t>o</w:t>
      </w:r>
      <w:r>
        <w:rPr>
          <w:sz w:val="26"/>
          <w:szCs w:val="26"/>
        </w:rPr>
        <w:t xml:space="preserve">ạt </w:t>
      </w:r>
      <w:r>
        <w:rPr>
          <w:spacing w:val="-1"/>
          <w:sz w:val="26"/>
          <w:szCs w:val="26"/>
        </w:rPr>
        <w:t>đ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trên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2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512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bit.</w:t>
      </w:r>
      <w:proofErr w:type="gramEnd"/>
      <w:r>
        <w:rPr>
          <w:spacing w:val="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ỗ</w:t>
      </w:r>
      <w:r>
        <w:rPr>
          <w:sz w:val="26"/>
          <w:szCs w:val="26"/>
        </w:rPr>
        <w:t>i k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ẻ </w:t>
      </w:r>
      <w:r>
        <w:rPr>
          <w:spacing w:val="1"/>
          <w:sz w:val="26"/>
          <w:szCs w:val="26"/>
        </w:rPr>
        <w:t>p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i</w:t>
      </w:r>
      <w:r>
        <w:rPr>
          <w:spacing w:val="10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ợ</w:t>
      </w:r>
      <w:r>
        <w:rPr>
          <w:sz w:val="26"/>
          <w:szCs w:val="26"/>
        </w:rPr>
        <w:t>p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v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b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.</w:t>
      </w:r>
      <w:proofErr w:type="gramEnd"/>
      <w:r>
        <w:rPr>
          <w:spacing w:val="1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Quá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x</w:t>
      </w:r>
      <w:r>
        <w:rPr>
          <w:sz w:val="26"/>
          <w:szCs w:val="26"/>
        </w:rPr>
        <w:t>ữ</w:t>
      </w:r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lý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hố</w:t>
      </w:r>
      <w:r>
        <w:rPr>
          <w:sz w:val="26"/>
          <w:szCs w:val="26"/>
        </w:rPr>
        <w:t>i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iệp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1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gồ</w:t>
      </w:r>
      <w:r>
        <w:rPr>
          <w:sz w:val="26"/>
          <w:szCs w:val="26"/>
        </w:rPr>
        <w:t>m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c</w:t>
      </w:r>
      <w:r>
        <w:rPr>
          <w:spacing w:val="11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ương tự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nhau,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>ọ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vòng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(“round”).</w:t>
      </w:r>
      <w:proofErr w:type="gramEnd"/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ỗ</w:t>
      </w:r>
      <w:r>
        <w:rPr>
          <w:sz w:val="26"/>
          <w:szCs w:val="26"/>
        </w:rPr>
        <w:t xml:space="preserve">i vòng lại </w:t>
      </w:r>
      <w:r>
        <w:rPr>
          <w:spacing w:val="1"/>
          <w:sz w:val="26"/>
          <w:szCs w:val="26"/>
        </w:rPr>
        <w:t>gồ</w:t>
      </w:r>
      <w:r>
        <w:rPr>
          <w:sz w:val="26"/>
          <w:szCs w:val="26"/>
        </w:rPr>
        <w:t xml:space="preserve">m 16 quá trình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ương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 xml:space="preserve">tự nhau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 xml:space="preserve">a trên hàm </w:t>
      </w:r>
      <w:r>
        <w:rPr>
          <w:spacing w:val="1"/>
          <w:sz w:val="26"/>
          <w:szCs w:val="26"/>
        </w:rPr>
        <w:t>mộ</w:t>
      </w:r>
      <w:r>
        <w:rPr>
          <w:sz w:val="26"/>
          <w:szCs w:val="26"/>
        </w:rPr>
        <w:t>t chiều F, ph</w:t>
      </w:r>
      <w:r>
        <w:rPr>
          <w:spacing w:val="-2"/>
          <w:sz w:val="26"/>
          <w:szCs w:val="26"/>
        </w:rPr>
        <w:t>é</w:t>
      </w:r>
      <w:r>
        <w:rPr>
          <w:sz w:val="26"/>
          <w:szCs w:val="26"/>
        </w:rPr>
        <w:t xml:space="preserve">p </w:t>
      </w:r>
      <w:r>
        <w:rPr>
          <w:spacing w:val="-1"/>
          <w:sz w:val="26"/>
          <w:szCs w:val="26"/>
        </w:rPr>
        <w:t>cộ</w:t>
      </w:r>
      <w:r>
        <w:rPr>
          <w:sz w:val="26"/>
          <w:szCs w:val="26"/>
        </w:rPr>
        <w:t xml:space="preserve">ng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odule và ph</w:t>
      </w:r>
      <w:r>
        <w:rPr>
          <w:spacing w:val="-1"/>
          <w:sz w:val="26"/>
          <w:szCs w:val="26"/>
        </w:rPr>
        <w:t>é</w:t>
      </w:r>
      <w:r>
        <w:rPr>
          <w:sz w:val="26"/>
          <w:szCs w:val="26"/>
        </w:rPr>
        <w:t>p xo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y trái…</w:t>
      </w:r>
    </w:p>
    <w:p w:rsidR="00894653" w:rsidRDefault="00894653">
      <w:pPr>
        <w:spacing w:before="17" w:line="280" w:lineRule="exact"/>
        <w:rPr>
          <w:sz w:val="28"/>
          <w:szCs w:val="28"/>
        </w:rPr>
      </w:pPr>
    </w:p>
    <w:p w:rsidR="00894653" w:rsidRDefault="000A2BBC">
      <w:pPr>
        <w:ind w:left="840"/>
        <w:rPr>
          <w:sz w:val="26"/>
          <w:szCs w:val="26"/>
        </w:rPr>
      </w:pPr>
      <w:proofErr w:type="gramStart"/>
      <w:r>
        <w:rPr>
          <w:sz w:val="26"/>
          <w:szCs w:val="26"/>
        </w:rPr>
        <w:t>Hình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bên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dư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ô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ả</w:t>
      </w:r>
      <w:r>
        <w:rPr>
          <w:spacing w:val="1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quá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trình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vòng.</w:t>
      </w:r>
      <w:proofErr w:type="gramEnd"/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ó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4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hàm</w:t>
      </w:r>
      <w:r>
        <w:rPr>
          <w:spacing w:val="10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chi</w:t>
      </w:r>
      <w:r>
        <w:rPr>
          <w:spacing w:val="-1"/>
          <w:sz w:val="26"/>
          <w:szCs w:val="26"/>
        </w:rPr>
        <w:t>ề</w:t>
      </w:r>
      <w:r>
        <w:rPr>
          <w:sz w:val="26"/>
          <w:szCs w:val="26"/>
        </w:rPr>
        <w:t>u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F</w:t>
      </w:r>
    </w:p>
    <w:p w:rsidR="00894653" w:rsidRDefault="000A2BBC">
      <w:pPr>
        <w:spacing w:line="280" w:lineRule="exact"/>
        <w:ind w:left="120" w:right="2986"/>
        <w:jc w:val="both"/>
        <w:rPr>
          <w:sz w:val="26"/>
          <w:szCs w:val="26"/>
        </w:rPr>
      </w:pPr>
      <w:proofErr w:type="gramStart"/>
      <w:r>
        <w:rPr>
          <w:position w:val="-1"/>
          <w:sz w:val="26"/>
          <w:szCs w:val="26"/>
        </w:rPr>
        <w:t>có</w:t>
      </w:r>
      <w:proofErr w:type="gramEnd"/>
      <w:r>
        <w:rPr>
          <w:position w:val="-1"/>
          <w:sz w:val="26"/>
          <w:szCs w:val="26"/>
        </w:rPr>
        <w:t xml:space="preserve"> t</w:t>
      </w:r>
      <w:r>
        <w:rPr>
          <w:spacing w:val="1"/>
          <w:position w:val="-1"/>
          <w:sz w:val="26"/>
          <w:szCs w:val="26"/>
        </w:rPr>
        <w:t>h</w:t>
      </w:r>
      <w:r>
        <w:rPr>
          <w:position w:val="-1"/>
          <w:sz w:val="26"/>
          <w:szCs w:val="26"/>
        </w:rPr>
        <w:t xml:space="preserve">ể </w:t>
      </w:r>
      <w:r>
        <w:rPr>
          <w:spacing w:val="-1"/>
          <w:position w:val="-1"/>
          <w:sz w:val="26"/>
          <w:szCs w:val="26"/>
        </w:rPr>
        <w:t>s</w:t>
      </w:r>
      <w:r>
        <w:rPr>
          <w:position w:val="-1"/>
          <w:sz w:val="26"/>
          <w:szCs w:val="26"/>
        </w:rPr>
        <w:t xml:space="preserve">ử </w:t>
      </w:r>
      <w:r>
        <w:rPr>
          <w:spacing w:val="-1"/>
          <w:position w:val="-1"/>
          <w:sz w:val="26"/>
          <w:szCs w:val="26"/>
        </w:rPr>
        <w:t>d</w:t>
      </w:r>
      <w:r>
        <w:rPr>
          <w:spacing w:val="1"/>
          <w:position w:val="-1"/>
          <w:sz w:val="26"/>
          <w:szCs w:val="26"/>
        </w:rPr>
        <w:t>ụ</w:t>
      </w:r>
      <w:r>
        <w:rPr>
          <w:position w:val="-1"/>
          <w:sz w:val="26"/>
          <w:szCs w:val="26"/>
        </w:rPr>
        <w:t xml:space="preserve">ng. </w:t>
      </w:r>
      <w:proofErr w:type="gramStart"/>
      <w:r>
        <w:rPr>
          <w:spacing w:val="-1"/>
          <w:position w:val="-1"/>
          <w:sz w:val="26"/>
          <w:szCs w:val="26"/>
        </w:rPr>
        <w:t>M</w:t>
      </w:r>
      <w:r>
        <w:rPr>
          <w:spacing w:val="1"/>
          <w:position w:val="-1"/>
          <w:sz w:val="26"/>
          <w:szCs w:val="26"/>
        </w:rPr>
        <w:t>ỗ</w:t>
      </w:r>
      <w:r>
        <w:rPr>
          <w:position w:val="-1"/>
          <w:sz w:val="26"/>
          <w:szCs w:val="26"/>
        </w:rPr>
        <w:t>i vòng sử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d</w:t>
      </w:r>
      <w:r>
        <w:rPr>
          <w:spacing w:val="-1"/>
          <w:position w:val="-1"/>
          <w:sz w:val="26"/>
          <w:szCs w:val="26"/>
        </w:rPr>
        <w:t>ụ</w:t>
      </w:r>
      <w:r>
        <w:rPr>
          <w:position w:val="-1"/>
          <w:sz w:val="26"/>
          <w:szCs w:val="26"/>
        </w:rPr>
        <w:t xml:space="preserve">ng </w:t>
      </w:r>
      <w:r>
        <w:rPr>
          <w:spacing w:val="-1"/>
          <w:position w:val="-1"/>
          <w:sz w:val="26"/>
          <w:szCs w:val="26"/>
        </w:rPr>
        <w:t>m</w:t>
      </w:r>
      <w:r>
        <w:rPr>
          <w:spacing w:val="1"/>
          <w:position w:val="-1"/>
          <w:sz w:val="26"/>
          <w:szCs w:val="26"/>
        </w:rPr>
        <w:t>ộ</w:t>
      </w:r>
      <w:r>
        <w:rPr>
          <w:position w:val="-1"/>
          <w:sz w:val="26"/>
          <w:szCs w:val="26"/>
        </w:rPr>
        <w:t>t hàm</w:t>
      </w:r>
      <w:r>
        <w:rPr>
          <w:spacing w:val="-1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khác nh</w:t>
      </w:r>
      <w:r>
        <w:rPr>
          <w:spacing w:val="-2"/>
          <w:position w:val="-1"/>
          <w:sz w:val="26"/>
          <w:szCs w:val="26"/>
        </w:rPr>
        <w:t>a</w:t>
      </w:r>
      <w:r>
        <w:rPr>
          <w:position w:val="-1"/>
          <w:sz w:val="26"/>
          <w:szCs w:val="26"/>
        </w:rPr>
        <w:t>u.</w:t>
      </w:r>
      <w:proofErr w:type="gramEnd"/>
    </w:p>
    <w:p w:rsidR="00894653" w:rsidRDefault="00894653">
      <w:pPr>
        <w:spacing w:line="200" w:lineRule="exact"/>
      </w:pPr>
    </w:p>
    <w:p w:rsidR="00894653" w:rsidRDefault="00894653">
      <w:pPr>
        <w:spacing w:line="200" w:lineRule="exact"/>
      </w:pPr>
    </w:p>
    <w:p w:rsidR="00894653" w:rsidRDefault="00894653">
      <w:pPr>
        <w:spacing w:before="6" w:line="200" w:lineRule="exact"/>
      </w:pPr>
    </w:p>
    <w:p w:rsidR="00894653" w:rsidRDefault="000A2BBC">
      <w:pPr>
        <w:ind w:left="21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47.5pt">
            <v:imagedata r:id="rId6" o:title=""/>
          </v:shape>
        </w:pict>
      </w:r>
    </w:p>
    <w:p w:rsidR="00894653" w:rsidRDefault="00894653">
      <w:pPr>
        <w:spacing w:before="10" w:line="260" w:lineRule="exact"/>
        <w:rPr>
          <w:sz w:val="26"/>
          <w:szCs w:val="26"/>
        </w:rPr>
      </w:pPr>
    </w:p>
    <w:p w:rsidR="00894653" w:rsidRDefault="000A2BBC">
      <w:pPr>
        <w:spacing w:before="31" w:line="280" w:lineRule="exact"/>
        <w:ind w:left="119" w:right="75" w:firstLine="72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Hàm</w:t>
      </w:r>
      <w:r>
        <w:rPr>
          <w:spacing w:val="1"/>
          <w:sz w:val="26"/>
          <w:szCs w:val="26"/>
        </w:rPr>
        <w:t xml:space="preserve"> b</w:t>
      </w:r>
      <w:r>
        <w:rPr>
          <w:sz w:val="26"/>
          <w:szCs w:val="26"/>
        </w:rPr>
        <w:t>ăm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MD</w:t>
      </w:r>
      <w:r>
        <w:rPr>
          <w:sz w:val="26"/>
          <w:szCs w:val="26"/>
        </w:rPr>
        <w:t>5</w:t>
      </w:r>
      <w:r>
        <w:rPr>
          <w:spacing w:val="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(cò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đ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g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hàm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tóm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tắt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 xml:space="preserve">thông </w:t>
      </w:r>
      <w:r>
        <w:rPr>
          <w:spacing w:val="1"/>
          <w:sz w:val="26"/>
          <w:szCs w:val="26"/>
        </w:rPr>
        <w:t>đ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ệp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essage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-2"/>
          <w:sz w:val="26"/>
          <w:szCs w:val="26"/>
        </w:rPr>
        <w:t>e</w:t>
      </w:r>
      <w:r>
        <w:rPr>
          <w:sz w:val="26"/>
          <w:szCs w:val="26"/>
        </w:rPr>
        <w:t xml:space="preserve">gests)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ẻ trả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ề 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chu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 xml:space="preserve">i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ố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ập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>c phân g</w:t>
      </w:r>
      <w:r>
        <w:rPr>
          <w:spacing w:val="1"/>
          <w:sz w:val="26"/>
          <w:szCs w:val="26"/>
        </w:rPr>
        <w:t>ồ</w:t>
      </w:r>
      <w:r>
        <w:rPr>
          <w:sz w:val="26"/>
          <w:szCs w:val="26"/>
        </w:rPr>
        <w:t xml:space="preserve">m </w:t>
      </w:r>
      <w:r>
        <w:rPr>
          <w:spacing w:val="-1"/>
          <w:sz w:val="26"/>
          <w:szCs w:val="26"/>
        </w:rPr>
        <w:t>3</w:t>
      </w:r>
      <w:r>
        <w:rPr>
          <w:sz w:val="26"/>
          <w:szCs w:val="26"/>
        </w:rPr>
        <w:t>2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số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liên t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ế</w:t>
      </w:r>
      <w:r>
        <w:rPr>
          <w:spacing w:val="1"/>
          <w:sz w:val="26"/>
          <w:szCs w:val="26"/>
        </w:rPr>
        <w:t>p</w:t>
      </w:r>
      <w:r>
        <w:rPr>
          <w:sz w:val="26"/>
          <w:szCs w:val="26"/>
        </w:rPr>
        <w:t>.</w:t>
      </w:r>
      <w:proofErr w:type="gram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Dư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i </w:t>
      </w:r>
      <w:r>
        <w:rPr>
          <w:spacing w:val="1"/>
          <w:sz w:val="26"/>
          <w:szCs w:val="26"/>
        </w:rPr>
        <w:t>đ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là các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í dụ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 xml:space="preserve">mô </w:t>
      </w:r>
      <w:r>
        <w:rPr>
          <w:sz w:val="26"/>
          <w:szCs w:val="26"/>
        </w:rPr>
        <w:t>tả các kết 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ả </w:t>
      </w:r>
      <w:proofErr w:type="gramStart"/>
      <w:r>
        <w:rPr>
          <w:sz w:val="26"/>
          <w:szCs w:val="26"/>
        </w:rPr>
        <w:t>thu</w:t>
      </w:r>
      <w:proofErr w:type="gram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được sau khi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ă</w:t>
      </w:r>
      <w:r>
        <w:rPr>
          <w:spacing w:val="-1"/>
          <w:sz w:val="26"/>
          <w:szCs w:val="26"/>
        </w:rPr>
        <w:t>m.</w:t>
      </w:r>
    </w:p>
    <w:p w:rsidR="00894653" w:rsidRDefault="00894653">
      <w:pPr>
        <w:spacing w:before="18" w:line="280" w:lineRule="exact"/>
        <w:rPr>
          <w:sz w:val="28"/>
          <w:szCs w:val="28"/>
        </w:rPr>
      </w:pPr>
    </w:p>
    <w:p w:rsidR="00894653" w:rsidRDefault="000A2BBC">
      <w:pPr>
        <w:ind w:left="600" w:right="162" w:hanging="384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MD5(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"The quick brown fox jumps over the lazy dog") = 9e107d9d372bb6826bd81d3542a419d6</w:t>
      </w:r>
    </w:p>
    <w:p w:rsidR="00894653" w:rsidRDefault="00894653">
      <w:pPr>
        <w:spacing w:before="9" w:line="260" w:lineRule="exact"/>
        <w:rPr>
          <w:sz w:val="26"/>
          <w:szCs w:val="26"/>
        </w:rPr>
        <w:sectPr w:rsidR="00894653">
          <w:pgSz w:w="12240" w:h="15840"/>
          <w:pgMar w:top="1380" w:right="1680" w:bottom="280" w:left="1680" w:header="720" w:footer="720" w:gutter="0"/>
          <w:cols w:space="720"/>
        </w:sectPr>
      </w:pPr>
    </w:p>
    <w:p w:rsidR="00894653" w:rsidRDefault="00894653">
      <w:pPr>
        <w:spacing w:before="7" w:line="120" w:lineRule="exact"/>
        <w:rPr>
          <w:sz w:val="12"/>
          <w:szCs w:val="12"/>
        </w:rPr>
      </w:pPr>
    </w:p>
    <w:p w:rsidR="00894653" w:rsidRDefault="00894653">
      <w:pPr>
        <w:spacing w:line="200" w:lineRule="exact"/>
      </w:pPr>
    </w:p>
    <w:p w:rsidR="00894653" w:rsidRDefault="000A2BBC">
      <w:pPr>
        <w:spacing w:line="280" w:lineRule="exact"/>
        <w:ind w:left="120" w:right="-59"/>
        <w:rPr>
          <w:sz w:val="26"/>
          <w:szCs w:val="26"/>
        </w:rPr>
      </w:pPr>
      <w:proofErr w:type="gramStart"/>
      <w:r>
        <w:rPr>
          <w:spacing w:val="1"/>
          <w:position w:val="-1"/>
          <w:sz w:val="26"/>
          <w:szCs w:val="26"/>
        </w:rPr>
        <w:t>v</w:t>
      </w:r>
      <w:r>
        <w:rPr>
          <w:position w:val="-1"/>
          <w:sz w:val="26"/>
          <w:szCs w:val="26"/>
        </w:rPr>
        <w:t>ề</w:t>
      </w:r>
      <w:proofErr w:type="gramEnd"/>
      <w:r>
        <w:rPr>
          <w:position w:val="-1"/>
          <w:sz w:val="26"/>
          <w:szCs w:val="26"/>
        </w:rPr>
        <w:t>:</w:t>
      </w:r>
    </w:p>
    <w:p w:rsidR="00894653" w:rsidRDefault="000A2BBC">
      <w:pPr>
        <w:spacing w:before="27"/>
        <w:rPr>
          <w:sz w:val="26"/>
          <w:szCs w:val="26"/>
        </w:rPr>
        <w:sectPr w:rsidR="00894653">
          <w:type w:val="continuous"/>
          <w:pgSz w:w="12240" w:h="15840"/>
          <w:pgMar w:top="1480" w:right="1680" w:bottom="280" w:left="1680" w:header="720" w:footer="720" w:gutter="0"/>
          <w:cols w:num="2" w:space="720" w:equalWidth="0">
            <w:col w:w="439" w:space="401"/>
            <w:col w:w="8040"/>
          </w:cols>
        </w:sectPr>
      </w:pPr>
      <w:r>
        <w:br w:type="column"/>
      </w:r>
      <w:r>
        <w:rPr>
          <w:spacing w:val="1"/>
          <w:sz w:val="26"/>
          <w:szCs w:val="26"/>
        </w:rPr>
        <w:lastRenderedPageBreak/>
        <w:t>Th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m</w:t>
      </w:r>
      <w:r>
        <w:rPr>
          <w:spacing w:val="6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hỉ</w:t>
      </w:r>
      <w:r>
        <w:rPr>
          <w:spacing w:val="7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cần</w:t>
      </w:r>
      <w:r>
        <w:rPr>
          <w:spacing w:val="8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tahy</w:t>
      </w:r>
      <w:r>
        <w:rPr>
          <w:spacing w:val="6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ỏ</w:t>
      </w:r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ũ</w:t>
      </w:r>
      <w:r>
        <w:rPr>
          <w:sz w:val="26"/>
          <w:szCs w:val="26"/>
        </w:rPr>
        <w:t>ng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làm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thay</w:t>
      </w:r>
      <w:r>
        <w:rPr>
          <w:spacing w:val="6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>i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hoàn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toàn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k</w:t>
      </w:r>
      <w:r>
        <w:rPr>
          <w:spacing w:val="-1"/>
          <w:sz w:val="26"/>
          <w:szCs w:val="26"/>
        </w:rPr>
        <w:t>ế</w:t>
      </w:r>
      <w:r>
        <w:rPr>
          <w:sz w:val="26"/>
          <w:szCs w:val="26"/>
        </w:rPr>
        <w:t>t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</w:t>
      </w:r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-2"/>
          <w:sz w:val="26"/>
          <w:szCs w:val="26"/>
        </w:rPr>
        <w:t>r</w:t>
      </w:r>
      <w:r>
        <w:rPr>
          <w:sz w:val="26"/>
          <w:szCs w:val="26"/>
        </w:rPr>
        <w:t>ả</w:t>
      </w:r>
    </w:p>
    <w:p w:rsidR="00894653" w:rsidRDefault="00894653">
      <w:pPr>
        <w:spacing w:before="18" w:line="260" w:lineRule="exact"/>
        <w:rPr>
          <w:sz w:val="26"/>
          <w:szCs w:val="26"/>
        </w:rPr>
      </w:pPr>
    </w:p>
    <w:p w:rsidR="00894653" w:rsidRDefault="000A2BBC">
      <w:pPr>
        <w:tabs>
          <w:tab w:val="left" w:pos="1840"/>
        </w:tabs>
        <w:spacing w:before="29"/>
        <w:ind w:left="504" w:right="162" w:hanging="288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t>MD5(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"The quick brown fox jumps over the lazy cog")</w:t>
      </w:r>
      <w:r>
        <w:rPr>
          <w:rFonts w:ascii="Courier New" w:eastAsia="Courier New" w:hAnsi="Courier New" w:cs="Courier New"/>
          <w:b/>
          <w:sz w:val="32"/>
          <w:szCs w:val="32"/>
        </w:rPr>
        <w:tab/>
        <w:t>= 1055d3e698d289f2af8663725127bd4b</w:t>
      </w:r>
    </w:p>
    <w:p w:rsidR="00894653" w:rsidRDefault="00894653">
      <w:pPr>
        <w:spacing w:before="16" w:line="280" w:lineRule="exact"/>
        <w:rPr>
          <w:sz w:val="28"/>
          <w:szCs w:val="28"/>
        </w:rPr>
      </w:pPr>
    </w:p>
    <w:p w:rsidR="00894653" w:rsidRDefault="000A2BBC">
      <w:pPr>
        <w:ind w:left="840"/>
        <w:rPr>
          <w:sz w:val="26"/>
          <w:szCs w:val="26"/>
        </w:rPr>
        <w:sectPr w:rsidR="00894653">
          <w:type w:val="continuous"/>
          <w:pgSz w:w="12240" w:h="15840"/>
          <w:pgMar w:top="1480" w:right="1680" w:bottom="280" w:left="1680" w:header="720" w:footer="720" w:gutter="0"/>
          <w:cols w:space="720"/>
        </w:sectPr>
      </w:pPr>
      <w:r>
        <w:rPr>
          <w:sz w:val="26"/>
          <w:szCs w:val="26"/>
        </w:rPr>
        <w:t>Ng</w:t>
      </w:r>
      <w:r>
        <w:rPr>
          <w:spacing w:val="-2"/>
          <w:sz w:val="26"/>
          <w:szCs w:val="26"/>
        </w:rPr>
        <w:t>a</w:t>
      </w:r>
      <w:r>
        <w:rPr>
          <w:sz w:val="26"/>
          <w:szCs w:val="26"/>
        </w:rPr>
        <w:t xml:space="preserve">y cả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chu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>i r</w:t>
      </w:r>
      <w:r>
        <w:rPr>
          <w:spacing w:val="-1"/>
          <w:sz w:val="26"/>
          <w:szCs w:val="26"/>
        </w:rPr>
        <w:t>ổ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ũ</w:t>
      </w:r>
      <w:r>
        <w:rPr>
          <w:sz w:val="26"/>
          <w:szCs w:val="26"/>
        </w:rPr>
        <w:t xml:space="preserve">ng cho ra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ết 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 p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 tạp:</w:t>
      </w:r>
    </w:p>
    <w:p w:rsidR="00894653" w:rsidRDefault="000A2BBC">
      <w:pPr>
        <w:spacing w:before="60"/>
        <w:ind w:left="312"/>
        <w:rPr>
          <w:rFonts w:ascii="Courier New" w:eastAsia="Courier New" w:hAnsi="Courier New" w:cs="Courier New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b/>
          <w:sz w:val="32"/>
          <w:szCs w:val="32"/>
        </w:rPr>
        <w:lastRenderedPageBreak/>
        <w:t>MD5(</w:t>
      </w:r>
      <w:proofErr w:type="gramEnd"/>
      <w:r>
        <w:rPr>
          <w:rFonts w:ascii="Courier New" w:eastAsia="Courier New" w:hAnsi="Courier New" w:cs="Courier New"/>
          <w:b/>
          <w:sz w:val="32"/>
          <w:szCs w:val="32"/>
        </w:rPr>
        <w:t>"")</w:t>
      </w:r>
      <w:r>
        <w:rPr>
          <w:rFonts w:ascii="Courier New" w:eastAsia="Courier New" w:hAnsi="Courier New" w:cs="Courier New"/>
          <w:b/>
          <w:spacing w:val="19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sz w:val="32"/>
          <w:szCs w:val="32"/>
        </w:rPr>
        <w:t xml:space="preserve">= </w:t>
      </w:r>
      <w:r>
        <w:rPr>
          <w:rFonts w:ascii="Courier New" w:eastAsia="Courier New" w:hAnsi="Courier New" w:cs="Courier New"/>
          <w:b/>
          <w:sz w:val="32"/>
          <w:szCs w:val="32"/>
        </w:rPr>
        <w:t>d41d8cd98f00b204e9800998ecf8427e</w:t>
      </w:r>
    </w:p>
    <w:p w:rsidR="00894653" w:rsidRDefault="00894653">
      <w:pPr>
        <w:spacing w:before="6" w:line="180" w:lineRule="exact"/>
        <w:rPr>
          <w:sz w:val="19"/>
          <w:szCs w:val="19"/>
        </w:rPr>
      </w:pPr>
    </w:p>
    <w:p w:rsidR="00894653" w:rsidRDefault="00894653">
      <w:pPr>
        <w:spacing w:line="200" w:lineRule="exact"/>
      </w:pPr>
    </w:p>
    <w:p w:rsidR="00894653" w:rsidRDefault="00894653">
      <w:pPr>
        <w:spacing w:line="200" w:lineRule="exact"/>
      </w:pPr>
    </w:p>
    <w:p w:rsidR="00894653" w:rsidRDefault="000A2BBC">
      <w:pPr>
        <w:ind w:left="120"/>
        <w:rPr>
          <w:sz w:val="36"/>
          <w:szCs w:val="36"/>
        </w:rPr>
      </w:pPr>
      <w:r>
        <w:rPr>
          <w:b/>
          <w:sz w:val="36"/>
          <w:szCs w:val="36"/>
        </w:rPr>
        <w:t>Những</w:t>
      </w:r>
      <w:r>
        <w:rPr>
          <w:b/>
          <w:spacing w:val="-2"/>
          <w:sz w:val="36"/>
          <w:szCs w:val="36"/>
        </w:rPr>
        <w:t xml:space="preserve"> </w:t>
      </w:r>
      <w:r>
        <w:rPr>
          <w:b/>
          <w:spacing w:val="1"/>
          <w:sz w:val="36"/>
          <w:szCs w:val="36"/>
        </w:rPr>
        <w:t>L</w:t>
      </w:r>
      <w:r>
        <w:rPr>
          <w:b/>
          <w:sz w:val="36"/>
          <w:szCs w:val="36"/>
        </w:rPr>
        <w:t>ỗ Hổng</w:t>
      </w:r>
    </w:p>
    <w:p w:rsidR="00894653" w:rsidRDefault="00894653">
      <w:pPr>
        <w:spacing w:before="17" w:line="280" w:lineRule="exact"/>
        <w:rPr>
          <w:sz w:val="28"/>
          <w:szCs w:val="28"/>
        </w:rPr>
      </w:pPr>
    </w:p>
    <w:p w:rsidR="00894653" w:rsidRDefault="000A2BBC">
      <w:pPr>
        <w:ind w:left="119" w:right="76" w:firstLine="1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Bất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cứ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-1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toán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hóa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nào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r</w:t>
      </w:r>
      <w:r>
        <w:rPr>
          <w:spacing w:val="1"/>
          <w:sz w:val="26"/>
          <w:szCs w:val="26"/>
        </w:rPr>
        <w:t>ồ</w:t>
      </w:r>
      <w:r>
        <w:rPr>
          <w:sz w:val="26"/>
          <w:szCs w:val="26"/>
        </w:rPr>
        <w:t>i c</w:t>
      </w:r>
      <w:r>
        <w:rPr>
          <w:spacing w:val="1"/>
          <w:sz w:val="26"/>
          <w:szCs w:val="26"/>
        </w:rPr>
        <w:t>ũ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bị</w:t>
      </w:r>
      <w:r>
        <w:rPr>
          <w:spacing w:val="1"/>
          <w:sz w:val="26"/>
          <w:szCs w:val="26"/>
        </w:rPr>
        <w:t xml:space="preserve"> g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ải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mã.</w:t>
      </w:r>
      <w:proofErr w:type="gramEnd"/>
      <w:r>
        <w:rPr>
          <w:spacing w:val="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M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5,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>a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từ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 xml:space="preserve">năm 1996, </w:t>
      </w:r>
      <w:r>
        <w:rPr>
          <w:spacing w:val="1"/>
          <w:sz w:val="26"/>
          <w:szCs w:val="26"/>
        </w:rPr>
        <w:t>n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>i</w:t>
      </w:r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ta</w:t>
      </w:r>
      <w:r>
        <w:rPr>
          <w:spacing w:val="16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</w:t>
      </w:r>
      <w:r>
        <w:rPr>
          <w:spacing w:val="1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tì</w:t>
      </w:r>
      <w:r>
        <w:rPr>
          <w:sz w:val="26"/>
          <w:szCs w:val="26"/>
        </w:rPr>
        <w:t>m</w:t>
      </w:r>
      <w:r>
        <w:rPr>
          <w:spacing w:val="1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ấy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lỗ</w:t>
      </w:r>
      <w:r>
        <w:rPr>
          <w:spacing w:val="18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hổ</w:t>
      </w:r>
      <w:r>
        <w:rPr>
          <w:sz w:val="26"/>
          <w:szCs w:val="26"/>
        </w:rPr>
        <w:t>ng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16"/>
          <w:sz w:val="26"/>
          <w:szCs w:val="26"/>
        </w:rPr>
        <w:t xml:space="preserve"> </w:t>
      </w:r>
      <w:r>
        <w:rPr>
          <w:sz w:val="26"/>
          <w:szCs w:val="26"/>
        </w:rPr>
        <w:t>nó.</w:t>
      </w:r>
      <w:proofErr w:type="gram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Mặc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dù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lúc</w:t>
      </w:r>
      <w:r>
        <w:rPr>
          <w:spacing w:val="1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ó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còn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rõ</w:t>
      </w:r>
      <w:r>
        <w:rPr>
          <w:spacing w:val="18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r</w:t>
      </w:r>
      <w:r>
        <w:rPr>
          <w:sz w:val="26"/>
          <w:szCs w:val="26"/>
        </w:rPr>
        <w:t>àng</w:t>
      </w:r>
      <w:r>
        <w:rPr>
          <w:spacing w:val="18"/>
          <w:sz w:val="26"/>
          <w:szCs w:val="26"/>
        </w:rPr>
        <w:t xml:space="preserve"> </w:t>
      </w:r>
      <w:r>
        <w:rPr>
          <w:sz w:val="26"/>
          <w:szCs w:val="26"/>
        </w:rPr>
        <w:t>lắm</w:t>
      </w:r>
      <w:r>
        <w:rPr>
          <w:spacing w:val="17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pacing w:val="-1"/>
          <w:sz w:val="26"/>
          <w:szCs w:val="26"/>
        </w:rPr>
        <w:t xml:space="preserve">ng </w:t>
      </w:r>
      <w:r>
        <w:rPr>
          <w:sz w:val="26"/>
          <w:szCs w:val="26"/>
        </w:rPr>
        <w:t>các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chuyên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gia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mã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hóa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ĩ</w:t>
      </w:r>
      <w:r>
        <w:rPr>
          <w:spacing w:val="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1"/>
          <w:sz w:val="26"/>
          <w:szCs w:val="26"/>
        </w:rPr>
        <w:t xml:space="preserve"> v</w:t>
      </w:r>
      <w:r>
        <w:rPr>
          <w:sz w:val="26"/>
          <w:szCs w:val="26"/>
        </w:rPr>
        <w:t>iệc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ải</w:t>
      </w:r>
      <w:r>
        <w:rPr>
          <w:spacing w:val="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đư</w:t>
      </w:r>
      <w:r>
        <w:rPr>
          <w:sz w:val="26"/>
          <w:szCs w:val="26"/>
        </w:rPr>
        <w:t xml:space="preserve">a 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 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giải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khác,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ư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là SHA-1…</w:t>
      </w:r>
    </w:p>
    <w:p w:rsidR="00894653" w:rsidRDefault="00894653">
      <w:pPr>
        <w:spacing w:before="19" w:line="280" w:lineRule="exact"/>
        <w:rPr>
          <w:sz w:val="28"/>
          <w:szCs w:val="28"/>
        </w:rPr>
      </w:pPr>
    </w:p>
    <w:p w:rsidR="00894653" w:rsidRDefault="000A2BBC">
      <w:pPr>
        <w:ind w:left="120" w:right="75" w:firstLine="720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Và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>ồ</w:t>
      </w:r>
      <w:r>
        <w:rPr>
          <w:sz w:val="26"/>
          <w:szCs w:val="26"/>
        </w:rPr>
        <w:t>i</w:t>
      </w:r>
      <w:r>
        <w:rPr>
          <w:spacing w:val="3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g</w:t>
      </w:r>
      <w:r>
        <w:rPr>
          <w:spacing w:val="-1"/>
          <w:sz w:val="26"/>
          <w:szCs w:val="26"/>
        </w:rPr>
        <w:t>ầ</w:t>
      </w:r>
      <w:r>
        <w:rPr>
          <w:sz w:val="26"/>
          <w:szCs w:val="26"/>
        </w:rPr>
        <w:t>n</w:t>
      </w:r>
      <w:r>
        <w:rPr>
          <w:spacing w:val="3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â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,</w:t>
      </w:r>
      <w:r>
        <w:rPr>
          <w:spacing w:val="3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>i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33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32"/>
          <w:sz w:val="26"/>
          <w:szCs w:val="26"/>
        </w:rPr>
        <w:t xml:space="preserve"> </w:t>
      </w:r>
      <w:r>
        <w:rPr>
          <w:sz w:val="26"/>
          <w:szCs w:val="26"/>
        </w:rPr>
        <w:t>hoá</w:t>
      </w:r>
      <w:r>
        <w:rPr>
          <w:spacing w:val="33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xôn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xao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các</w:t>
      </w:r>
      <w:r>
        <w:rPr>
          <w:spacing w:val="33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toán b</w:t>
      </w:r>
      <w:r>
        <w:rPr>
          <w:spacing w:val="-1"/>
          <w:sz w:val="26"/>
          <w:szCs w:val="26"/>
        </w:rPr>
        <w:t>ê</w:t>
      </w:r>
      <w:r>
        <w:rPr>
          <w:sz w:val="26"/>
          <w:szCs w:val="26"/>
        </w:rPr>
        <w:t>n trong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-1"/>
          <w:sz w:val="26"/>
          <w:szCs w:val="26"/>
        </w:rPr>
        <w:t>iề</w:t>
      </w:r>
      <w:r>
        <w:rPr>
          <w:sz w:val="26"/>
          <w:szCs w:val="26"/>
        </w:rPr>
        <w:t>u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ứ</w:t>
      </w:r>
      <w:r>
        <w:rPr>
          <w:sz w:val="26"/>
          <w:szCs w:val="26"/>
        </w:rPr>
        <w:t>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>ng</w:t>
      </w:r>
      <w:r>
        <w:rPr>
          <w:spacing w:val="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ảo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1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d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>ng,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ư</w:t>
      </w:r>
      <w:r>
        <w:rPr>
          <w:spacing w:val="13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ữ</w:t>
      </w:r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ký</w:t>
      </w:r>
      <w:r>
        <w:rPr>
          <w:spacing w:val="1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iện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>, c</w:t>
      </w:r>
      <w:r>
        <w:rPr>
          <w:spacing w:val="-1"/>
          <w:sz w:val="26"/>
          <w:szCs w:val="26"/>
        </w:rPr>
        <w:t>ũ</w:t>
      </w:r>
      <w:r>
        <w:rPr>
          <w:sz w:val="26"/>
          <w:szCs w:val="26"/>
        </w:rPr>
        <w:t>ng...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12"/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l</w:t>
      </w:r>
      <w:r>
        <w:rPr>
          <w:sz w:val="26"/>
          <w:szCs w:val="26"/>
        </w:rPr>
        <w:t>ỗ</w:t>
      </w:r>
      <w:r>
        <w:rPr>
          <w:spacing w:val="1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 xml:space="preserve">ổng </w:t>
      </w:r>
      <w:r>
        <w:rPr>
          <w:sz w:val="26"/>
          <w:szCs w:val="26"/>
        </w:rPr>
        <w:t xml:space="preserve">(trong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ó có MD5).</w:t>
      </w:r>
      <w:proofErr w:type="gramEnd"/>
    </w:p>
    <w:p w:rsidR="00894653" w:rsidRDefault="000A2BBC">
      <w:pPr>
        <w:spacing w:before="4" w:line="280" w:lineRule="exact"/>
        <w:ind w:left="119" w:right="263" w:firstLine="721"/>
        <w:rPr>
          <w:sz w:val="26"/>
          <w:szCs w:val="26"/>
        </w:rPr>
      </w:pPr>
      <w:proofErr w:type="gram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 xml:space="preserve">i chuyện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ắt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ầ</w:t>
      </w:r>
      <w:r>
        <w:rPr>
          <w:sz w:val="26"/>
          <w:szCs w:val="26"/>
        </w:rPr>
        <w:t xml:space="preserve">u từ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ă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nhà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khoa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áy </w:t>
      </w:r>
      <w:r>
        <w:rPr>
          <w:sz w:val="26"/>
          <w:szCs w:val="26"/>
        </w:rPr>
        <w:t>tính n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>i Pháp An</w:t>
      </w:r>
      <w:r>
        <w:rPr>
          <w:spacing w:val="-1"/>
          <w:sz w:val="26"/>
          <w:szCs w:val="26"/>
        </w:rPr>
        <w:t>t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ine Joux phát h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 xml:space="preserve">ện ra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lỗ 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ổ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thuật toán 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ổ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iến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D5, thườ</w:t>
      </w:r>
      <w:r>
        <w:rPr>
          <w:spacing w:val="-1"/>
          <w:sz w:val="26"/>
          <w:szCs w:val="26"/>
        </w:rPr>
        <w:t xml:space="preserve">ng </w:t>
      </w:r>
      <w:r>
        <w:rPr>
          <w:sz w:val="26"/>
          <w:szCs w:val="26"/>
        </w:rPr>
        <w:t>dùng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trong công ng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ệ chữ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ý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Ngay sau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ó, b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nhà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nghiên</w:t>
      </w:r>
      <w:r>
        <w:rPr>
          <w:spacing w:val="-1"/>
          <w:sz w:val="26"/>
          <w:szCs w:val="26"/>
        </w:rPr>
        <w:t xml:space="preserve"> 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>i Trung Q</w:t>
      </w:r>
      <w:r>
        <w:rPr>
          <w:spacing w:val="1"/>
          <w:sz w:val="26"/>
          <w:szCs w:val="26"/>
        </w:rPr>
        <w:t>u</w:t>
      </w:r>
      <w:r>
        <w:rPr>
          <w:spacing w:val="-1"/>
          <w:sz w:val="26"/>
          <w:szCs w:val="26"/>
        </w:rPr>
        <w:t>ố</w:t>
      </w:r>
      <w:r>
        <w:rPr>
          <w:sz w:val="26"/>
          <w:szCs w:val="26"/>
        </w:rPr>
        <w:t xml:space="preserve">c lại phát hành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ô</w:t>
      </w:r>
      <w:r>
        <w:rPr>
          <w:sz w:val="26"/>
          <w:szCs w:val="26"/>
        </w:rPr>
        <w:t>ng trình nghiên 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 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 ra cách xuy</w:t>
      </w:r>
      <w:r>
        <w:rPr>
          <w:spacing w:val="-2"/>
          <w:sz w:val="26"/>
          <w:szCs w:val="26"/>
        </w:rPr>
        <w:t>ê</w:t>
      </w:r>
      <w:r>
        <w:rPr>
          <w:sz w:val="26"/>
          <w:szCs w:val="26"/>
        </w:rPr>
        <w:t>n phá thuật toán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ứ hai </w:t>
      </w:r>
      <w:r>
        <w:rPr>
          <w:sz w:val="26"/>
          <w:szCs w:val="26"/>
        </w:rPr>
        <w:t>có tên S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A-0.</w:t>
      </w:r>
      <w:proofErr w:type="gramEnd"/>
    </w:p>
    <w:p w:rsidR="00894653" w:rsidRDefault="00894653">
      <w:pPr>
        <w:spacing w:before="17" w:line="260" w:lineRule="exact"/>
        <w:rPr>
          <w:sz w:val="26"/>
          <w:szCs w:val="26"/>
        </w:rPr>
      </w:pPr>
    </w:p>
    <w:p w:rsidR="00894653" w:rsidRDefault="000A2BBC">
      <w:pPr>
        <w:ind w:left="119" w:right="362" w:firstLine="1"/>
        <w:rPr>
          <w:sz w:val="26"/>
          <w:szCs w:val="26"/>
        </w:rPr>
      </w:pPr>
      <w:proofErr w:type="gramStart"/>
      <w:r>
        <w:rPr>
          <w:sz w:val="26"/>
          <w:szCs w:val="26"/>
        </w:rPr>
        <w:t>Tuy 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ỉ </w:t>
      </w:r>
      <w:r>
        <w:rPr>
          <w:spacing w:val="-1"/>
          <w:sz w:val="26"/>
          <w:szCs w:val="26"/>
        </w:rPr>
        <w:t>mớ</w:t>
      </w:r>
      <w:r>
        <w:rPr>
          <w:sz w:val="26"/>
          <w:szCs w:val="26"/>
        </w:rPr>
        <w:t xml:space="preserve">i ở giai </w:t>
      </w:r>
      <w:r>
        <w:rPr>
          <w:spacing w:val="1"/>
          <w:sz w:val="26"/>
          <w:szCs w:val="26"/>
        </w:rPr>
        <w:t>đo</w:t>
      </w:r>
      <w:r>
        <w:rPr>
          <w:spacing w:val="-1"/>
          <w:sz w:val="26"/>
          <w:szCs w:val="26"/>
        </w:rPr>
        <w:t>ạ</w:t>
      </w:r>
      <w:r>
        <w:rPr>
          <w:sz w:val="26"/>
          <w:szCs w:val="26"/>
        </w:rPr>
        <w:t xml:space="preserve">n nghiên </w:t>
      </w:r>
      <w:r>
        <w:rPr>
          <w:spacing w:val="-2"/>
          <w:sz w:val="26"/>
          <w:szCs w:val="26"/>
        </w:rPr>
        <w:t>c</w:t>
      </w:r>
      <w:r>
        <w:rPr>
          <w:spacing w:val="-1"/>
          <w:sz w:val="26"/>
          <w:szCs w:val="26"/>
        </w:rPr>
        <w:t>ứ</w:t>
      </w:r>
      <w:r>
        <w:rPr>
          <w:sz w:val="26"/>
          <w:szCs w:val="26"/>
        </w:rPr>
        <w:t xml:space="preserve">u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ơ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>ộ song n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ữ</w:t>
      </w:r>
      <w:r>
        <w:rPr>
          <w:sz w:val="26"/>
          <w:szCs w:val="26"/>
        </w:rPr>
        <w:t>ng phát h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>ện này có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ể tạo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 xml:space="preserve">iều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>ệ</w:t>
      </w:r>
      <w:r>
        <w:rPr>
          <w:sz w:val="26"/>
          <w:szCs w:val="26"/>
        </w:rPr>
        <w:t xml:space="preserve">n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 xml:space="preserve">ể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ẻ </w:t>
      </w:r>
      <w:r>
        <w:rPr>
          <w:spacing w:val="1"/>
          <w:sz w:val="26"/>
          <w:szCs w:val="26"/>
        </w:rPr>
        <w:t>x</w:t>
      </w:r>
      <w:r>
        <w:rPr>
          <w:sz w:val="26"/>
          <w:szCs w:val="26"/>
        </w:rPr>
        <w:t>ấu c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>i n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chương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trình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 xml:space="preserve">a sau (backdoor) bí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ật vào trong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 máy tính, 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 xml:space="preserve">ặc giả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ạo 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ữ </w:t>
      </w:r>
      <w:r>
        <w:rPr>
          <w:spacing w:val="-1"/>
          <w:sz w:val="26"/>
          <w:szCs w:val="26"/>
        </w:rPr>
        <w:t>k</w:t>
      </w:r>
      <w:r>
        <w:rPr>
          <w:sz w:val="26"/>
          <w:szCs w:val="26"/>
        </w:rPr>
        <w:t>ý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iện t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 xml:space="preserve">ừ phi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ật toán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i, bảo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ật 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ơ</w:t>
      </w:r>
      <w:r>
        <w:rPr>
          <w:sz w:val="26"/>
          <w:szCs w:val="26"/>
        </w:rPr>
        <w:t>n 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xây</w:t>
      </w:r>
      <w:r>
        <w:rPr>
          <w:spacing w:val="-1"/>
          <w:sz w:val="26"/>
          <w:szCs w:val="26"/>
        </w:rPr>
        <w:t xml:space="preserve"> d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ng và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đư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sử 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>ng!</w:t>
      </w:r>
    </w:p>
    <w:p w:rsidR="00894653" w:rsidRDefault="00894653">
      <w:pPr>
        <w:spacing w:before="5" w:line="280" w:lineRule="exact"/>
        <w:rPr>
          <w:sz w:val="28"/>
          <w:szCs w:val="28"/>
        </w:rPr>
      </w:pPr>
    </w:p>
    <w:p w:rsidR="00894653" w:rsidRDefault="000A2BBC">
      <w:pPr>
        <w:spacing w:line="280" w:lineRule="exact"/>
        <w:ind w:left="120" w:right="175" w:firstLine="1"/>
        <w:rPr>
          <w:sz w:val="26"/>
          <w:szCs w:val="26"/>
        </w:rPr>
      </w:pPr>
      <w:proofErr w:type="gram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phát h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>ện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 ba, 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 xml:space="preserve">ón </w:t>
      </w:r>
      <w:r>
        <w:rPr>
          <w:spacing w:val="-1"/>
          <w:sz w:val="26"/>
          <w:szCs w:val="26"/>
        </w:rPr>
        <w:t>đợ</w:t>
      </w:r>
      <w:r>
        <w:rPr>
          <w:sz w:val="26"/>
          <w:szCs w:val="26"/>
        </w:rPr>
        <w:t xml:space="preserve">i và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ánh g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 xml:space="preserve">á 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ất cao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đượ</w:t>
      </w:r>
      <w:r>
        <w:rPr>
          <w:sz w:val="26"/>
          <w:szCs w:val="26"/>
        </w:rPr>
        <w:t>c công bố trong</w:t>
      </w:r>
      <w:r>
        <w:rPr>
          <w:spacing w:val="-1"/>
          <w:sz w:val="26"/>
          <w:szCs w:val="26"/>
        </w:rPr>
        <w:t xml:space="preserve"> h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i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ảo C</w:t>
      </w:r>
      <w:r>
        <w:rPr>
          <w:spacing w:val="-2"/>
          <w:sz w:val="26"/>
          <w:szCs w:val="26"/>
        </w:rPr>
        <w:t>r</w:t>
      </w:r>
      <w:r>
        <w:rPr>
          <w:sz w:val="26"/>
          <w:szCs w:val="26"/>
        </w:rPr>
        <w:t>ypto.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Hai nhà nghiên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 Eli Biham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 Rafi Chen 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Vi</w:t>
      </w:r>
      <w:r>
        <w:rPr>
          <w:spacing w:val="-1"/>
          <w:sz w:val="26"/>
          <w:szCs w:val="26"/>
        </w:rPr>
        <w:t>ệ</w:t>
      </w:r>
      <w:r>
        <w:rPr>
          <w:sz w:val="26"/>
          <w:szCs w:val="26"/>
        </w:rPr>
        <w:t xml:space="preserve">n </w:t>
      </w:r>
      <w:r>
        <w:rPr>
          <w:spacing w:val="-1"/>
          <w:sz w:val="26"/>
          <w:szCs w:val="26"/>
        </w:rPr>
        <w:t>C</w:t>
      </w:r>
      <w:r>
        <w:rPr>
          <w:sz w:val="26"/>
          <w:szCs w:val="26"/>
        </w:rPr>
        <w:t>ông ng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ệ Israel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 diễn thu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 xml:space="preserve">ết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>ề cách n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ậ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ạng các hình t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 tấn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c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ă</w:t>
      </w:r>
      <w:r>
        <w:rPr>
          <w:sz w:val="26"/>
          <w:szCs w:val="26"/>
        </w:rPr>
        <w:t xml:space="preserve">ng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 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 toán SHA-0, 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toán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có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 xml:space="preserve">ơ </w:t>
      </w:r>
      <w:r>
        <w:rPr>
          <w:spacing w:val="1"/>
          <w:sz w:val="26"/>
          <w:szCs w:val="26"/>
        </w:rPr>
        <w:t>hở</w:t>
      </w:r>
      <w:r>
        <w:rPr>
          <w:sz w:val="26"/>
          <w:szCs w:val="26"/>
        </w:rPr>
        <w:t>.</w:t>
      </w:r>
      <w:proofErr w:type="gramEnd"/>
    </w:p>
    <w:p w:rsidR="00894653" w:rsidRDefault="00894653">
      <w:pPr>
        <w:spacing w:before="2" w:line="280" w:lineRule="exact"/>
        <w:rPr>
          <w:sz w:val="28"/>
          <w:szCs w:val="28"/>
        </w:rPr>
      </w:pPr>
    </w:p>
    <w:p w:rsidR="00894653" w:rsidRDefault="000A2BBC">
      <w:pPr>
        <w:spacing w:line="280" w:lineRule="exact"/>
        <w:ind w:left="119" w:right="145" w:firstLine="1"/>
        <w:rPr>
          <w:sz w:val="26"/>
          <w:szCs w:val="26"/>
        </w:rPr>
      </w:pP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lỗ</w:t>
      </w:r>
      <w:r>
        <w:rPr>
          <w:spacing w:val="-1"/>
          <w:sz w:val="26"/>
          <w:szCs w:val="26"/>
        </w:rPr>
        <w:t xml:space="preserve"> h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>ng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ật </w:t>
      </w:r>
      <w:r>
        <w:rPr>
          <w:spacing w:val="1"/>
          <w:sz w:val="26"/>
          <w:szCs w:val="26"/>
        </w:rPr>
        <w:t>đượ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là "nghiêm tr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>ng"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bên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trong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-1"/>
          <w:sz w:val="26"/>
          <w:szCs w:val="26"/>
        </w:rPr>
        <w:t>u</w:t>
      </w:r>
      <w:r>
        <w:rPr>
          <w:sz w:val="26"/>
          <w:szCs w:val="26"/>
        </w:rPr>
        <w:t>ật toán SHA-0 và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S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A-1,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tuỳ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th</w:t>
      </w:r>
      <w:r>
        <w:rPr>
          <w:spacing w:val="-1"/>
          <w:sz w:val="26"/>
          <w:szCs w:val="26"/>
        </w:rPr>
        <w:t>u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c vào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c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 chi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 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ph</w:t>
      </w:r>
      <w:r>
        <w:rPr>
          <w:spacing w:val="-1"/>
          <w:sz w:val="26"/>
          <w:szCs w:val="26"/>
        </w:rPr>
        <w:t>ầ</w:t>
      </w:r>
      <w:r>
        <w:rPr>
          <w:sz w:val="26"/>
          <w:szCs w:val="26"/>
        </w:rPr>
        <w:t xml:space="preserve">n trình bày, có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 xml:space="preserve">hể </w:t>
      </w:r>
      <w:r>
        <w:rPr>
          <w:spacing w:val="-1"/>
          <w:sz w:val="26"/>
          <w:szCs w:val="26"/>
        </w:rPr>
        <w:t>là</w:t>
      </w:r>
      <w:r>
        <w:rPr>
          <w:sz w:val="26"/>
          <w:szCs w:val="26"/>
        </w:rPr>
        <w:t xml:space="preserve">m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ấn </w:t>
      </w:r>
      <w:r>
        <w:rPr>
          <w:spacing w:val="1"/>
          <w:sz w:val="26"/>
          <w:szCs w:val="26"/>
        </w:rPr>
        <w:t>độ</w:t>
      </w:r>
      <w:r>
        <w:rPr>
          <w:sz w:val="26"/>
          <w:szCs w:val="26"/>
        </w:rPr>
        <w:t>ng cả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ngành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bảo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ật. Từ trư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c t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 n</w:t>
      </w:r>
      <w:r>
        <w:rPr>
          <w:spacing w:val="-2"/>
          <w:sz w:val="26"/>
          <w:szCs w:val="26"/>
        </w:rPr>
        <w:t>a</w:t>
      </w:r>
      <w:r>
        <w:rPr>
          <w:sz w:val="26"/>
          <w:szCs w:val="26"/>
        </w:rPr>
        <w:t>y, S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A-1 vẫn 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 coi là ch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ẩn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 "vàng"</w:t>
      </w:r>
    </w:p>
    <w:p w:rsidR="00894653" w:rsidRDefault="000A2BBC">
      <w:pPr>
        <w:spacing w:line="280" w:lineRule="exact"/>
        <w:ind w:left="117" w:right="271" w:firstLine="2"/>
        <w:rPr>
          <w:sz w:val="26"/>
          <w:szCs w:val="26"/>
        </w:rPr>
      </w:pPr>
      <w:proofErr w:type="gramStart"/>
      <w:r>
        <w:rPr>
          <w:spacing w:val="1"/>
          <w:sz w:val="26"/>
          <w:szCs w:val="26"/>
        </w:rPr>
        <w:t>v</w:t>
      </w:r>
      <w:r>
        <w:rPr>
          <w:sz w:val="26"/>
          <w:szCs w:val="26"/>
        </w:rPr>
        <w:t>ề</w:t>
      </w:r>
      <w:proofErr w:type="gramEnd"/>
      <w:r>
        <w:rPr>
          <w:sz w:val="26"/>
          <w:szCs w:val="26"/>
        </w:rPr>
        <w:t xml:space="preserve">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 toán. Nó 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 xml:space="preserve">c tích 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ợ</w:t>
      </w:r>
      <w:r>
        <w:rPr>
          <w:sz w:val="26"/>
          <w:szCs w:val="26"/>
        </w:rPr>
        <w:t>p b</w:t>
      </w:r>
      <w:r>
        <w:rPr>
          <w:spacing w:val="-1"/>
          <w:sz w:val="26"/>
          <w:szCs w:val="26"/>
        </w:rPr>
        <w:t>ê</w:t>
      </w:r>
      <w:r>
        <w:rPr>
          <w:sz w:val="26"/>
          <w:szCs w:val="26"/>
        </w:rPr>
        <w:t xml:space="preserve">n trong 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ất nhi</w:t>
      </w:r>
      <w:r>
        <w:rPr>
          <w:spacing w:val="-1"/>
          <w:sz w:val="26"/>
          <w:szCs w:val="26"/>
        </w:rPr>
        <w:t>ề</w:t>
      </w:r>
      <w:r>
        <w:rPr>
          <w:sz w:val="26"/>
          <w:szCs w:val="26"/>
        </w:rPr>
        <w:t>u c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ương trình thông </w:t>
      </w:r>
      <w:r>
        <w:rPr>
          <w:spacing w:val="-2"/>
          <w:sz w:val="26"/>
          <w:szCs w:val="26"/>
        </w:rPr>
        <w:t>d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>ng như PGP và SSL, 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 c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ng 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b</w:t>
      </w:r>
      <w:r>
        <w:rPr>
          <w:spacing w:val="1"/>
          <w:sz w:val="26"/>
          <w:szCs w:val="26"/>
        </w:rPr>
        <w:t>ở</w:t>
      </w:r>
      <w:r>
        <w:rPr>
          <w:sz w:val="26"/>
          <w:szCs w:val="26"/>
        </w:rPr>
        <w:t xml:space="preserve">i Viện </w:t>
      </w:r>
      <w:r>
        <w:rPr>
          <w:spacing w:val="-1"/>
          <w:sz w:val="26"/>
          <w:szCs w:val="26"/>
        </w:rPr>
        <w:t>Ch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ẩn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nghệ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-1"/>
          <w:sz w:val="26"/>
          <w:szCs w:val="26"/>
        </w:rPr>
        <w:t>u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c gia và là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ật toán chữ </w:t>
      </w:r>
      <w:r>
        <w:rPr>
          <w:spacing w:val="-1"/>
          <w:sz w:val="26"/>
          <w:szCs w:val="26"/>
        </w:rPr>
        <w:t>k</w:t>
      </w:r>
      <w:r>
        <w:rPr>
          <w:sz w:val="26"/>
          <w:szCs w:val="26"/>
        </w:rPr>
        <w:t>ý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iện tử duy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ất được Cơ quan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ẩn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>ữ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ký </w:t>
      </w:r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 xml:space="preserve">ố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>chính p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ủ Mỹ phê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hu</w:t>
      </w:r>
      <w:r>
        <w:rPr>
          <w:spacing w:val="-1"/>
          <w:sz w:val="26"/>
          <w:szCs w:val="26"/>
        </w:rPr>
        <w:t>ẩ</w:t>
      </w:r>
      <w:r>
        <w:rPr>
          <w:sz w:val="26"/>
          <w:szCs w:val="26"/>
        </w:rPr>
        <w:t>n.</w:t>
      </w:r>
    </w:p>
    <w:p w:rsidR="00894653" w:rsidRDefault="00894653">
      <w:pPr>
        <w:spacing w:before="18" w:line="260" w:lineRule="exact"/>
        <w:rPr>
          <w:sz w:val="26"/>
          <w:szCs w:val="26"/>
        </w:rPr>
      </w:pPr>
    </w:p>
    <w:p w:rsidR="00894653" w:rsidRDefault="000A2BBC">
      <w:pPr>
        <w:ind w:left="118" w:right="228" w:firstLine="2"/>
        <w:rPr>
          <w:sz w:val="26"/>
          <w:szCs w:val="26"/>
        </w:rPr>
        <w:sectPr w:rsidR="00894653">
          <w:pgSz w:w="12240" w:h="15840"/>
          <w:pgMar w:top="1380" w:right="1680" w:bottom="280" w:left="1680" w:header="720" w:footer="720" w:gutter="0"/>
          <w:cols w:space="720"/>
        </w:sectPr>
      </w:pPr>
      <w:proofErr w:type="gramStart"/>
      <w:r>
        <w:rPr>
          <w:sz w:val="26"/>
          <w:szCs w:val="26"/>
        </w:rPr>
        <w:t>Cả ba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ật toán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D5,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SHA</w:t>
      </w:r>
      <w:r>
        <w:rPr>
          <w:spacing w:val="-2"/>
          <w:sz w:val="26"/>
          <w:szCs w:val="26"/>
        </w:rPr>
        <w:t>-</w:t>
      </w:r>
      <w:r>
        <w:rPr>
          <w:sz w:val="26"/>
          <w:szCs w:val="26"/>
        </w:rPr>
        <w:t>0 và S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A-1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ều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 gi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khoa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>c máy tính coi là "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a c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n</w:t>
      </w:r>
      <w:r>
        <w:rPr>
          <w:sz w:val="26"/>
          <w:szCs w:val="26"/>
        </w:rPr>
        <w:t>ăng".</w:t>
      </w:r>
      <w:proofErr w:type="gramEnd"/>
      <w:r>
        <w:rPr>
          <w:sz w:val="26"/>
          <w:szCs w:val="26"/>
        </w:rPr>
        <w:t xml:space="preserve"> Chúng có 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ể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ận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ọ</w:t>
      </w:r>
      <w:r>
        <w:rPr>
          <w:sz w:val="26"/>
          <w:szCs w:val="26"/>
        </w:rPr>
        <w:t xml:space="preserve">i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 xml:space="preserve">ạng 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 xml:space="preserve">ữ liệu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ầu v</w:t>
      </w:r>
      <w:r>
        <w:rPr>
          <w:spacing w:val="-1"/>
          <w:sz w:val="26"/>
          <w:szCs w:val="26"/>
        </w:rPr>
        <w:t>à</w:t>
      </w:r>
      <w:r>
        <w:rPr>
          <w:sz w:val="26"/>
          <w:szCs w:val="26"/>
        </w:rPr>
        <w:t>o, từ tin 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ắn email cho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ạt nh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 xml:space="preserve">n (kernel)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 xml:space="preserve">a hệ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 xml:space="preserve">iều hành,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ũ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như tạo ra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 xml:space="preserve">ấu </w:t>
      </w:r>
      <w:r>
        <w:rPr>
          <w:sz w:val="26"/>
          <w:szCs w:val="26"/>
        </w:rPr>
        <w:t>v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 xml:space="preserve">n </w:t>
      </w:r>
      <w:proofErr w:type="gramStart"/>
      <w:r>
        <w:rPr>
          <w:sz w:val="26"/>
          <w:szCs w:val="26"/>
        </w:rPr>
        <w:t>tay</w:t>
      </w:r>
      <w:proofErr w:type="gramEnd"/>
      <w:r>
        <w:rPr>
          <w:sz w:val="26"/>
          <w:szCs w:val="26"/>
        </w:rPr>
        <w:t xml:space="preserve"> </w:t>
      </w:r>
      <w:r>
        <w:rPr>
          <w:spacing w:val="-2"/>
          <w:sz w:val="26"/>
          <w:szCs w:val="26"/>
        </w:rPr>
        <w:t>s</w:t>
      </w:r>
      <w:r>
        <w:rPr>
          <w:sz w:val="26"/>
          <w:szCs w:val="26"/>
        </w:rPr>
        <w:t>ố duy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nhấ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.</w:t>
      </w:r>
      <w:r>
        <w:rPr>
          <w:spacing w:val="-1"/>
          <w:sz w:val="26"/>
          <w:szCs w:val="26"/>
        </w:rPr>
        <w:t xml:space="preserve"> 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 thay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đổ</w:t>
      </w:r>
      <w:r>
        <w:rPr>
          <w:sz w:val="26"/>
          <w:szCs w:val="26"/>
        </w:rPr>
        <w:t>i</w:t>
      </w:r>
      <w:r>
        <w:rPr>
          <w:spacing w:val="-2"/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ký tự </w:t>
      </w:r>
      <w:r>
        <w:rPr>
          <w:spacing w:val="-1"/>
          <w:sz w:val="26"/>
          <w:szCs w:val="26"/>
        </w:rPr>
        <w:t>b</w:t>
      </w:r>
      <w:r>
        <w:rPr>
          <w:sz w:val="26"/>
          <w:szCs w:val="26"/>
        </w:rPr>
        <w:t xml:space="preserve">ất </w:t>
      </w:r>
      <w:r>
        <w:rPr>
          <w:spacing w:val="-1"/>
          <w:sz w:val="26"/>
          <w:szCs w:val="26"/>
        </w:rPr>
        <w:t>k</w:t>
      </w:r>
      <w:r>
        <w:rPr>
          <w:sz w:val="26"/>
          <w:szCs w:val="26"/>
        </w:rPr>
        <w:t>ỳ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-1"/>
          <w:sz w:val="26"/>
          <w:szCs w:val="26"/>
        </w:rPr>
        <w:t>ê</w:t>
      </w:r>
      <w:r>
        <w:rPr>
          <w:sz w:val="26"/>
          <w:szCs w:val="26"/>
        </w:rPr>
        <w:t>n trong file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 xml:space="preserve">ầu </w:t>
      </w:r>
      <w:r>
        <w:rPr>
          <w:spacing w:val="1"/>
          <w:sz w:val="26"/>
          <w:szCs w:val="26"/>
        </w:rPr>
        <w:t>v</w:t>
      </w:r>
      <w:r>
        <w:rPr>
          <w:spacing w:val="-1"/>
          <w:sz w:val="26"/>
          <w:szCs w:val="26"/>
        </w:rPr>
        <w:t>à</w:t>
      </w:r>
      <w:r>
        <w:rPr>
          <w:sz w:val="26"/>
          <w:szCs w:val="26"/>
        </w:rPr>
        <w:t>o c</w:t>
      </w:r>
      <w:r>
        <w:rPr>
          <w:spacing w:val="-1"/>
          <w:sz w:val="26"/>
          <w:szCs w:val="26"/>
        </w:rPr>
        <w:t>ũ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tạo ra n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 xml:space="preserve">ng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 xml:space="preserve">ấu vân </w:t>
      </w:r>
      <w:proofErr w:type="gramStart"/>
      <w:r>
        <w:rPr>
          <w:sz w:val="26"/>
          <w:szCs w:val="26"/>
        </w:rPr>
        <w:t>tay</w:t>
      </w:r>
      <w:proofErr w:type="gramEnd"/>
      <w:r>
        <w:rPr>
          <w:sz w:val="26"/>
          <w:szCs w:val="26"/>
        </w:rPr>
        <w:t xml:space="preserve"> ho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>n to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>n khác nh</w:t>
      </w:r>
      <w:r>
        <w:rPr>
          <w:spacing w:val="-2"/>
          <w:sz w:val="26"/>
          <w:szCs w:val="26"/>
        </w:rPr>
        <w:t>a</w:t>
      </w:r>
      <w:r>
        <w:rPr>
          <w:sz w:val="26"/>
          <w:szCs w:val="26"/>
        </w:rPr>
        <w:t xml:space="preserve">u. </w:t>
      </w:r>
      <w:proofErr w:type="gramStart"/>
      <w:r>
        <w:rPr>
          <w:sz w:val="26"/>
          <w:szCs w:val="26"/>
        </w:rPr>
        <w:t xml:space="preserve">Các 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ng </w:t>
      </w:r>
      <w:r>
        <w:rPr>
          <w:spacing w:val="-1"/>
          <w:sz w:val="26"/>
          <w:szCs w:val="26"/>
        </w:rPr>
        <w:t>dụ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ật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ều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dự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tính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nă</w:t>
      </w:r>
      <w:r>
        <w:rPr>
          <w:spacing w:val="-1"/>
          <w:sz w:val="26"/>
          <w:szCs w:val="26"/>
        </w:rPr>
        <w:t xml:space="preserve">ng </w:t>
      </w:r>
      <w:r>
        <w:rPr>
          <w:sz w:val="26"/>
          <w:szCs w:val="26"/>
        </w:rPr>
        <w:t>"d</w:t>
      </w:r>
      <w:r>
        <w:rPr>
          <w:spacing w:val="-1"/>
          <w:sz w:val="26"/>
          <w:szCs w:val="26"/>
        </w:rPr>
        <w:t>ấ</w:t>
      </w:r>
      <w:r>
        <w:rPr>
          <w:sz w:val="26"/>
          <w:szCs w:val="26"/>
        </w:rPr>
        <w:t>u v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>n tay duy nhất" này làm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nền.</w:t>
      </w:r>
      <w:proofErr w:type="gramEnd"/>
      <w:r>
        <w:rPr>
          <w:sz w:val="26"/>
          <w:szCs w:val="26"/>
        </w:rPr>
        <w:t xml:space="preserve"> Tuy nhiên, </w:t>
      </w:r>
      <w:r>
        <w:rPr>
          <w:spacing w:val="1"/>
          <w:sz w:val="26"/>
          <w:szCs w:val="26"/>
        </w:rPr>
        <w:t>n</w:t>
      </w:r>
      <w:r>
        <w:rPr>
          <w:spacing w:val="-1"/>
          <w:sz w:val="26"/>
          <w:szCs w:val="26"/>
        </w:rPr>
        <w:t>ế</w:t>
      </w:r>
      <w:r>
        <w:rPr>
          <w:sz w:val="26"/>
          <w:szCs w:val="26"/>
        </w:rPr>
        <w:t xml:space="preserve">u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ẻ tấn công </w:t>
      </w:r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ó thể tạo ra một</w:t>
      </w:r>
    </w:p>
    <w:p w:rsidR="00894653" w:rsidRDefault="000A2BBC">
      <w:pPr>
        <w:spacing w:before="61" w:line="280" w:lineRule="exact"/>
        <w:ind w:left="118" w:right="185" w:firstLine="2"/>
        <w:rPr>
          <w:sz w:val="26"/>
          <w:szCs w:val="26"/>
        </w:rPr>
      </w:pPr>
      <w:r>
        <w:rPr>
          <w:spacing w:val="1"/>
          <w:sz w:val="26"/>
          <w:szCs w:val="26"/>
        </w:rPr>
        <w:lastRenderedPageBreak/>
        <w:t>d</w:t>
      </w:r>
      <w:r>
        <w:rPr>
          <w:sz w:val="26"/>
          <w:szCs w:val="26"/>
        </w:rPr>
        <w:t>ấu vân</w:t>
      </w:r>
      <w:r>
        <w:rPr>
          <w:sz w:val="26"/>
          <w:szCs w:val="26"/>
        </w:rPr>
        <w:t xml:space="preserve"> tay "</w:t>
      </w:r>
      <w:r>
        <w:rPr>
          <w:spacing w:val="-1"/>
          <w:sz w:val="26"/>
          <w:szCs w:val="26"/>
        </w:rPr>
        <w:t>D</w:t>
      </w:r>
      <w:r>
        <w:rPr>
          <w:sz w:val="26"/>
          <w:szCs w:val="26"/>
        </w:rPr>
        <w:t>olly" v</w:t>
      </w:r>
      <w:r>
        <w:rPr>
          <w:spacing w:val="-1"/>
          <w:sz w:val="26"/>
          <w:szCs w:val="26"/>
        </w:rPr>
        <w:t>ớ</w:t>
      </w:r>
      <w:r>
        <w:rPr>
          <w:sz w:val="26"/>
          <w:szCs w:val="26"/>
        </w:rPr>
        <w:t xml:space="preserve">i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dòng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ữ liệu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ầu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vào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khác,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 xml:space="preserve">ấu vân tay "sinh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ản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vô tính" n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 xml:space="preserve">y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ẽ khiến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phần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ềm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bị gài backdoor n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ậ</w:t>
      </w:r>
      <w:r>
        <w:rPr>
          <w:sz w:val="26"/>
          <w:szCs w:val="26"/>
        </w:rPr>
        <w:t xml:space="preserve">n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ạ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nh</w:t>
      </w:r>
      <w:r>
        <w:rPr>
          <w:sz w:val="26"/>
          <w:szCs w:val="26"/>
        </w:rPr>
        <w:t>ầ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.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Kết 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 là chúng có 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ể tạo ra chữ ký g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 xml:space="preserve">ả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 vét sạch tài kh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ản ng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>n h</w:t>
      </w:r>
      <w:r>
        <w:rPr>
          <w:spacing w:val="-2"/>
          <w:sz w:val="26"/>
          <w:szCs w:val="26"/>
        </w:rPr>
        <w:t>à</w:t>
      </w:r>
      <w:r>
        <w:rPr>
          <w:sz w:val="26"/>
          <w:szCs w:val="26"/>
        </w:rPr>
        <w:t>ng 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g</w:t>
      </w:r>
      <w:r>
        <w:rPr>
          <w:spacing w:val="-1"/>
          <w:sz w:val="26"/>
          <w:szCs w:val="26"/>
        </w:rPr>
        <w:t>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 xml:space="preserve">i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ử </w:t>
      </w:r>
      <w:r>
        <w:rPr>
          <w:spacing w:val="-1"/>
          <w:sz w:val="26"/>
          <w:szCs w:val="26"/>
        </w:rPr>
        <w:t>d</w:t>
      </w:r>
      <w:r>
        <w:rPr>
          <w:spacing w:val="1"/>
          <w:sz w:val="26"/>
          <w:szCs w:val="26"/>
        </w:rPr>
        <w:t>ụ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không </w:t>
      </w:r>
      <w:proofErr w:type="gramStart"/>
      <w:r>
        <w:rPr>
          <w:spacing w:val="-1"/>
          <w:sz w:val="26"/>
          <w:szCs w:val="26"/>
        </w:rPr>
        <w:t>ma</w:t>
      </w:r>
      <w:r>
        <w:rPr>
          <w:spacing w:val="1"/>
          <w:sz w:val="26"/>
          <w:szCs w:val="26"/>
        </w:rPr>
        <w:t>y</w:t>
      </w:r>
      <w:proofErr w:type="gramEnd"/>
      <w:r>
        <w:rPr>
          <w:sz w:val="26"/>
          <w:szCs w:val="26"/>
        </w:rPr>
        <w:t>.</w:t>
      </w:r>
    </w:p>
    <w:p w:rsidR="00894653" w:rsidRDefault="00894653">
      <w:pPr>
        <w:spacing w:before="2" w:line="280" w:lineRule="exact"/>
        <w:rPr>
          <w:sz w:val="28"/>
          <w:szCs w:val="28"/>
        </w:rPr>
      </w:pPr>
    </w:p>
    <w:p w:rsidR="00894653" w:rsidRDefault="000A2BBC">
      <w:pPr>
        <w:spacing w:line="280" w:lineRule="exact"/>
        <w:ind w:left="119" w:right="74" w:firstLine="1"/>
        <w:rPr>
          <w:sz w:val="26"/>
          <w:szCs w:val="26"/>
        </w:rPr>
      </w:pPr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ất nhi</w:t>
      </w:r>
      <w:r>
        <w:rPr>
          <w:spacing w:val="-2"/>
          <w:sz w:val="26"/>
          <w:szCs w:val="26"/>
        </w:rPr>
        <w:t>ê</w:t>
      </w:r>
      <w:r>
        <w:rPr>
          <w:sz w:val="26"/>
          <w:szCs w:val="26"/>
        </w:rPr>
        <w:t xml:space="preserve">n, từ rất </w:t>
      </w:r>
      <w:r>
        <w:rPr>
          <w:sz w:val="26"/>
          <w:szCs w:val="26"/>
        </w:rPr>
        <w:t>lâu, gi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i nghiên </w:t>
      </w:r>
      <w:r>
        <w:rPr>
          <w:spacing w:val="-1"/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 hiểu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rằng không có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 toán mã hoá t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ự</w:t>
      </w:r>
      <w:r>
        <w:rPr>
          <w:sz w:val="26"/>
          <w:szCs w:val="26"/>
        </w:rPr>
        <w:t xml:space="preserve">c tiễn nào là tuyệt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ối</w:t>
      </w:r>
      <w:r>
        <w:rPr>
          <w:spacing w:val="-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an</w:t>
      </w:r>
      <w:proofErr w:type="gram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toàn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và</w:t>
      </w:r>
      <w:r>
        <w:rPr>
          <w:spacing w:val="-1"/>
          <w:sz w:val="26"/>
          <w:szCs w:val="26"/>
        </w:rPr>
        <w:t xml:space="preserve"> </w:t>
      </w:r>
      <w:r>
        <w:rPr>
          <w:spacing w:val="3"/>
          <w:sz w:val="26"/>
          <w:szCs w:val="26"/>
        </w:rPr>
        <w:t>b</w:t>
      </w:r>
      <w:r>
        <w:rPr>
          <w:sz w:val="26"/>
          <w:szCs w:val="26"/>
        </w:rPr>
        <w:t>ảo</w:t>
      </w:r>
      <w:r>
        <w:rPr>
          <w:spacing w:val="-1"/>
          <w:sz w:val="26"/>
          <w:szCs w:val="26"/>
        </w:rPr>
        <w:t xml:space="preserve"> m</w:t>
      </w:r>
      <w:r>
        <w:rPr>
          <w:sz w:val="26"/>
          <w:szCs w:val="26"/>
        </w:rPr>
        <w:t xml:space="preserve">ật. Tuy </w:t>
      </w:r>
      <w:r>
        <w:rPr>
          <w:spacing w:val="-1"/>
          <w:sz w:val="26"/>
          <w:szCs w:val="26"/>
        </w:rPr>
        <w:t>v</w:t>
      </w:r>
      <w:r>
        <w:rPr>
          <w:sz w:val="26"/>
          <w:szCs w:val="26"/>
        </w:rPr>
        <w:t xml:space="preserve">ậy, họ </w:t>
      </w:r>
      <w:r>
        <w:rPr>
          <w:spacing w:val="1"/>
          <w:sz w:val="26"/>
          <w:szCs w:val="26"/>
        </w:rPr>
        <w:t>v</w:t>
      </w:r>
      <w:r>
        <w:rPr>
          <w:spacing w:val="-1"/>
          <w:sz w:val="26"/>
          <w:szCs w:val="26"/>
        </w:rPr>
        <w:t>ẫ</w:t>
      </w:r>
      <w:r>
        <w:rPr>
          <w:sz w:val="26"/>
          <w:szCs w:val="26"/>
        </w:rPr>
        <w:t xml:space="preserve">n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ỗ </w:t>
      </w:r>
      <w:r>
        <w:rPr>
          <w:spacing w:val="-1"/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 xml:space="preserve">c thiết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ế ra n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 toán mà th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 xml:space="preserve">i gian cần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 t</w:t>
      </w:r>
      <w:r>
        <w:rPr>
          <w:spacing w:val="-1"/>
          <w:sz w:val="26"/>
          <w:szCs w:val="26"/>
        </w:rPr>
        <w:t>ạ</w:t>
      </w:r>
      <w:r>
        <w:rPr>
          <w:sz w:val="26"/>
          <w:szCs w:val="26"/>
        </w:rPr>
        <w:t xml:space="preserve">o ra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ấu v</w:t>
      </w:r>
      <w:r>
        <w:rPr>
          <w:spacing w:val="-2"/>
          <w:sz w:val="26"/>
          <w:szCs w:val="26"/>
        </w:rPr>
        <w:t>â</w:t>
      </w:r>
      <w:r>
        <w:rPr>
          <w:sz w:val="26"/>
          <w:szCs w:val="26"/>
        </w:rPr>
        <w:t xml:space="preserve">n tay "Dolly" là vô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ận, v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 hy</w:t>
      </w:r>
    </w:p>
    <w:p w:rsidR="00894653" w:rsidRDefault="000A2BBC">
      <w:pPr>
        <w:spacing w:line="280" w:lineRule="exact"/>
        <w:ind w:left="118"/>
        <w:rPr>
          <w:sz w:val="26"/>
          <w:szCs w:val="26"/>
        </w:rPr>
      </w:pPr>
      <w:proofErr w:type="gramStart"/>
      <w:r>
        <w:rPr>
          <w:spacing w:val="1"/>
          <w:sz w:val="26"/>
          <w:szCs w:val="26"/>
        </w:rPr>
        <w:t>v</w:t>
      </w:r>
      <w:r>
        <w:rPr>
          <w:spacing w:val="-1"/>
          <w:sz w:val="26"/>
          <w:szCs w:val="26"/>
        </w:rPr>
        <w:t>ọ</w:t>
      </w:r>
      <w:r>
        <w:rPr>
          <w:sz w:val="26"/>
          <w:szCs w:val="26"/>
        </w:rPr>
        <w:t>ng</w:t>
      </w:r>
      <w:proofErr w:type="gramEnd"/>
      <w:r>
        <w:rPr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ẻ tấn công sẽ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ản </w:t>
      </w:r>
      <w:r>
        <w:rPr>
          <w:sz w:val="26"/>
          <w:szCs w:val="26"/>
        </w:rPr>
        <w:t>lòng. Thế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ếu n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 sơ</w:t>
      </w:r>
      <w:r>
        <w:rPr>
          <w:spacing w:val="-1"/>
          <w:sz w:val="26"/>
          <w:szCs w:val="26"/>
        </w:rPr>
        <w:t xml:space="preserve"> h</w:t>
      </w:r>
      <w:r>
        <w:rPr>
          <w:sz w:val="26"/>
          <w:szCs w:val="26"/>
        </w:rPr>
        <w:t>ở tư</w:t>
      </w:r>
      <w:r>
        <w:rPr>
          <w:spacing w:val="-1"/>
          <w:sz w:val="26"/>
          <w:szCs w:val="26"/>
        </w:rPr>
        <w:t>ơ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-2"/>
          <w:sz w:val="26"/>
          <w:szCs w:val="26"/>
        </w:rPr>
        <w:t>t</w:t>
      </w:r>
      <w:r>
        <w:rPr>
          <w:sz w:val="26"/>
          <w:szCs w:val="26"/>
        </w:rPr>
        <w:t>ự như của SHA-</w:t>
      </w:r>
    </w:p>
    <w:p w:rsidR="00894653" w:rsidRDefault="000A2BBC">
      <w:pPr>
        <w:ind w:left="120" w:right="158" w:hanging="2"/>
        <w:rPr>
          <w:sz w:val="26"/>
          <w:szCs w:val="26"/>
        </w:rPr>
      </w:pPr>
      <w:r>
        <w:rPr>
          <w:sz w:val="26"/>
          <w:szCs w:val="26"/>
        </w:rPr>
        <w:t xml:space="preserve">0 </w:t>
      </w:r>
      <w:r>
        <w:rPr>
          <w:spacing w:val="-1"/>
          <w:sz w:val="26"/>
          <w:szCs w:val="26"/>
        </w:rPr>
        <w:t>cũ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ư</w:t>
      </w:r>
      <w:r>
        <w:rPr>
          <w:sz w:val="26"/>
          <w:szCs w:val="26"/>
        </w:rPr>
        <w:t>ợc tìm t</w:t>
      </w:r>
      <w:r>
        <w:rPr>
          <w:spacing w:val="-1"/>
          <w:sz w:val="26"/>
          <w:szCs w:val="26"/>
        </w:rPr>
        <w:t>h</w:t>
      </w:r>
      <w:r>
        <w:rPr>
          <w:sz w:val="26"/>
          <w:szCs w:val="26"/>
        </w:rPr>
        <w:t xml:space="preserve">ấy trong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HA</w:t>
      </w:r>
      <w:r>
        <w:rPr>
          <w:spacing w:val="-2"/>
          <w:sz w:val="26"/>
          <w:szCs w:val="26"/>
        </w:rPr>
        <w:t>-</w:t>
      </w:r>
      <w:r>
        <w:rPr>
          <w:sz w:val="26"/>
          <w:szCs w:val="26"/>
        </w:rPr>
        <w:t xml:space="preserve">1,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iều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này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ồ</w:t>
      </w:r>
      <w:r>
        <w:rPr>
          <w:sz w:val="26"/>
          <w:szCs w:val="26"/>
        </w:rPr>
        <w:t>ng ng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ĩa v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 việc</w:t>
      </w:r>
      <w:r>
        <w:rPr>
          <w:spacing w:val="1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</w:t>
      </w:r>
      <w:r>
        <w:rPr>
          <w:b/>
          <w:i/>
          <w:spacing w:val="1"/>
          <w:sz w:val="26"/>
          <w:szCs w:val="26"/>
        </w:rPr>
        <w:t>ố</w:t>
      </w:r>
      <w:r>
        <w:rPr>
          <w:b/>
          <w:i/>
          <w:sz w:val="26"/>
          <w:szCs w:val="26"/>
        </w:rPr>
        <w:t xml:space="preserve">c </w:t>
      </w:r>
      <w:r>
        <w:rPr>
          <w:b/>
          <w:i/>
          <w:spacing w:val="1"/>
          <w:sz w:val="26"/>
          <w:szCs w:val="26"/>
        </w:rPr>
        <w:t>đ</w:t>
      </w:r>
      <w:r>
        <w:rPr>
          <w:b/>
          <w:i/>
          <w:sz w:val="26"/>
          <w:szCs w:val="26"/>
        </w:rPr>
        <w:t>ộ</w:t>
      </w:r>
      <w:r>
        <w:rPr>
          <w:b/>
          <w:i/>
          <w:spacing w:val="-1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g</w:t>
      </w:r>
      <w:r>
        <w:rPr>
          <w:b/>
          <w:i/>
          <w:sz w:val="26"/>
          <w:szCs w:val="26"/>
        </w:rPr>
        <w:t xml:space="preserve">iả </w:t>
      </w:r>
      <w:r>
        <w:rPr>
          <w:b/>
          <w:i/>
          <w:spacing w:val="-1"/>
          <w:sz w:val="26"/>
          <w:szCs w:val="26"/>
        </w:rPr>
        <w:t>mạ</w:t>
      </w:r>
      <w:r>
        <w:rPr>
          <w:b/>
          <w:i/>
          <w:sz w:val="26"/>
          <w:szCs w:val="26"/>
        </w:rPr>
        <w:t>o m</w:t>
      </w:r>
      <w:r>
        <w:rPr>
          <w:b/>
          <w:i/>
          <w:spacing w:val="1"/>
          <w:sz w:val="26"/>
          <w:szCs w:val="26"/>
        </w:rPr>
        <w:t>ộ</w:t>
      </w:r>
      <w:r>
        <w:rPr>
          <w:b/>
          <w:i/>
          <w:sz w:val="26"/>
          <w:szCs w:val="26"/>
        </w:rPr>
        <w:t xml:space="preserve">t </w:t>
      </w:r>
      <w:r>
        <w:rPr>
          <w:b/>
          <w:i/>
          <w:spacing w:val="-1"/>
          <w:sz w:val="26"/>
          <w:szCs w:val="26"/>
        </w:rPr>
        <w:t>dấ</w:t>
      </w:r>
      <w:r>
        <w:rPr>
          <w:b/>
          <w:i/>
          <w:sz w:val="26"/>
          <w:szCs w:val="26"/>
        </w:rPr>
        <w:t xml:space="preserve">u vân </w:t>
      </w:r>
      <w:proofErr w:type="gramStart"/>
      <w:r>
        <w:rPr>
          <w:b/>
          <w:i/>
          <w:sz w:val="26"/>
          <w:szCs w:val="26"/>
        </w:rPr>
        <w:t>tay</w:t>
      </w:r>
      <w:proofErr w:type="gramEnd"/>
      <w:r>
        <w:rPr>
          <w:b/>
          <w:i/>
          <w:sz w:val="26"/>
          <w:szCs w:val="26"/>
        </w:rPr>
        <w:t xml:space="preserve"> </w:t>
      </w:r>
      <w:r>
        <w:rPr>
          <w:b/>
          <w:i/>
          <w:spacing w:val="-1"/>
          <w:sz w:val="26"/>
          <w:szCs w:val="26"/>
        </w:rPr>
        <w:t>s</w:t>
      </w:r>
      <w:r>
        <w:rPr>
          <w:b/>
          <w:i/>
          <w:sz w:val="26"/>
          <w:szCs w:val="26"/>
        </w:rPr>
        <w:t xml:space="preserve">ẽ </w:t>
      </w:r>
      <w:r>
        <w:rPr>
          <w:b/>
          <w:i/>
          <w:spacing w:val="1"/>
          <w:sz w:val="26"/>
          <w:szCs w:val="26"/>
        </w:rPr>
        <w:t>đ</w:t>
      </w:r>
      <w:r>
        <w:rPr>
          <w:b/>
          <w:i/>
          <w:spacing w:val="-1"/>
          <w:sz w:val="26"/>
          <w:szCs w:val="26"/>
        </w:rPr>
        <w:t>ư</w:t>
      </w:r>
      <w:r>
        <w:rPr>
          <w:b/>
          <w:i/>
          <w:sz w:val="26"/>
          <w:szCs w:val="26"/>
        </w:rPr>
        <w:t xml:space="preserve">ợc </w:t>
      </w:r>
      <w:r>
        <w:rPr>
          <w:b/>
          <w:i/>
          <w:spacing w:val="1"/>
          <w:sz w:val="26"/>
          <w:szCs w:val="26"/>
        </w:rPr>
        <w:t>đẩ</w:t>
      </w:r>
      <w:r>
        <w:rPr>
          <w:b/>
          <w:i/>
          <w:sz w:val="26"/>
          <w:szCs w:val="26"/>
        </w:rPr>
        <w:t>y nhanh lên... 500 triệu l</w:t>
      </w:r>
      <w:r>
        <w:rPr>
          <w:b/>
          <w:i/>
          <w:spacing w:val="1"/>
          <w:sz w:val="26"/>
          <w:szCs w:val="26"/>
        </w:rPr>
        <w:t>ầ</w:t>
      </w:r>
      <w:r>
        <w:rPr>
          <w:b/>
          <w:i/>
          <w:spacing w:val="-1"/>
          <w:sz w:val="26"/>
          <w:szCs w:val="26"/>
        </w:rPr>
        <w:t>n</w:t>
      </w:r>
      <w:r>
        <w:rPr>
          <w:sz w:val="26"/>
          <w:szCs w:val="26"/>
        </w:rPr>
        <w:t xml:space="preserve">, </w:t>
      </w:r>
      <w:r>
        <w:rPr>
          <w:b/>
          <w:i/>
          <w:sz w:val="26"/>
          <w:szCs w:val="26"/>
        </w:rPr>
        <w:t xml:space="preserve">hoàn toàn trong </w:t>
      </w:r>
      <w:r>
        <w:rPr>
          <w:b/>
          <w:i/>
          <w:spacing w:val="-2"/>
          <w:sz w:val="26"/>
          <w:szCs w:val="26"/>
        </w:rPr>
        <w:t>t</w:t>
      </w:r>
      <w:r>
        <w:rPr>
          <w:b/>
          <w:i/>
          <w:spacing w:val="1"/>
          <w:sz w:val="26"/>
          <w:szCs w:val="26"/>
        </w:rPr>
        <w:t>ầ</w:t>
      </w:r>
      <w:r>
        <w:rPr>
          <w:b/>
          <w:i/>
          <w:sz w:val="26"/>
          <w:szCs w:val="26"/>
        </w:rPr>
        <w:t xml:space="preserve">m </w:t>
      </w:r>
      <w:r>
        <w:rPr>
          <w:b/>
          <w:i/>
          <w:spacing w:val="-2"/>
          <w:sz w:val="26"/>
          <w:szCs w:val="26"/>
        </w:rPr>
        <w:t>t</w:t>
      </w:r>
      <w:r>
        <w:rPr>
          <w:b/>
          <w:i/>
          <w:sz w:val="26"/>
          <w:szCs w:val="26"/>
        </w:rPr>
        <w:t>ay c</w:t>
      </w:r>
      <w:r>
        <w:rPr>
          <w:b/>
          <w:i/>
          <w:spacing w:val="1"/>
          <w:sz w:val="26"/>
          <w:szCs w:val="26"/>
        </w:rPr>
        <w:t>ủ</w:t>
      </w:r>
      <w:r>
        <w:rPr>
          <w:b/>
          <w:i/>
          <w:sz w:val="26"/>
          <w:szCs w:val="26"/>
        </w:rPr>
        <w:t xml:space="preserve">a </w:t>
      </w:r>
      <w:r>
        <w:rPr>
          <w:b/>
          <w:i/>
          <w:spacing w:val="-1"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ộ</w:t>
      </w:r>
      <w:r>
        <w:rPr>
          <w:b/>
          <w:i/>
          <w:sz w:val="26"/>
          <w:szCs w:val="26"/>
        </w:rPr>
        <w:t xml:space="preserve">t </w:t>
      </w:r>
      <w:r>
        <w:rPr>
          <w:b/>
          <w:i/>
          <w:spacing w:val="-1"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ạ</w:t>
      </w:r>
      <w:r>
        <w:rPr>
          <w:b/>
          <w:i/>
          <w:sz w:val="26"/>
          <w:szCs w:val="26"/>
        </w:rPr>
        <w:t xml:space="preserve">ng </w:t>
      </w:r>
      <w:r>
        <w:rPr>
          <w:b/>
          <w:i/>
          <w:spacing w:val="-1"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á</w:t>
      </w:r>
      <w:r>
        <w:rPr>
          <w:b/>
          <w:i/>
          <w:sz w:val="26"/>
          <w:szCs w:val="26"/>
        </w:rPr>
        <w:t xml:space="preserve">y tính </w:t>
      </w:r>
      <w:r>
        <w:rPr>
          <w:b/>
          <w:i/>
          <w:spacing w:val="-1"/>
          <w:sz w:val="26"/>
          <w:szCs w:val="26"/>
        </w:rPr>
        <w:t>t</w:t>
      </w:r>
      <w:r>
        <w:rPr>
          <w:b/>
          <w:i/>
          <w:spacing w:val="1"/>
          <w:sz w:val="26"/>
          <w:szCs w:val="26"/>
        </w:rPr>
        <w:t>ố</w:t>
      </w:r>
      <w:r>
        <w:rPr>
          <w:b/>
          <w:i/>
          <w:sz w:val="26"/>
          <w:szCs w:val="26"/>
        </w:rPr>
        <w:t>c</w:t>
      </w:r>
      <w:r>
        <w:rPr>
          <w:b/>
          <w:i/>
          <w:spacing w:val="-2"/>
          <w:sz w:val="26"/>
          <w:szCs w:val="26"/>
        </w:rPr>
        <w:t xml:space="preserve"> </w:t>
      </w:r>
      <w:r>
        <w:rPr>
          <w:b/>
          <w:i/>
          <w:spacing w:val="1"/>
          <w:sz w:val="26"/>
          <w:szCs w:val="26"/>
        </w:rPr>
        <w:t>đ</w:t>
      </w:r>
      <w:r>
        <w:rPr>
          <w:b/>
          <w:i/>
          <w:sz w:val="26"/>
          <w:szCs w:val="26"/>
        </w:rPr>
        <w:t xml:space="preserve">ộ </w:t>
      </w:r>
      <w:r>
        <w:rPr>
          <w:b/>
          <w:i/>
          <w:spacing w:val="-1"/>
          <w:sz w:val="26"/>
          <w:szCs w:val="26"/>
        </w:rPr>
        <w:t>c</w:t>
      </w:r>
      <w:r>
        <w:rPr>
          <w:b/>
          <w:i/>
          <w:spacing w:val="1"/>
          <w:sz w:val="26"/>
          <w:szCs w:val="26"/>
        </w:rPr>
        <w:t>a</w:t>
      </w:r>
      <w:r>
        <w:rPr>
          <w:b/>
          <w:i/>
          <w:spacing w:val="-1"/>
          <w:sz w:val="26"/>
          <w:szCs w:val="26"/>
        </w:rPr>
        <w:t>o</w:t>
      </w:r>
      <w:r>
        <w:rPr>
          <w:sz w:val="26"/>
          <w:szCs w:val="26"/>
        </w:rPr>
        <w:t>.</w:t>
      </w:r>
    </w:p>
    <w:p w:rsidR="00894653" w:rsidRDefault="00894653">
      <w:pPr>
        <w:spacing w:before="4" w:line="280" w:lineRule="exact"/>
        <w:rPr>
          <w:sz w:val="28"/>
          <w:szCs w:val="28"/>
        </w:rPr>
      </w:pPr>
    </w:p>
    <w:p w:rsidR="00894653" w:rsidRDefault="000A2BBC">
      <w:pPr>
        <w:spacing w:line="280" w:lineRule="exact"/>
        <w:ind w:left="119" w:right="146" w:firstLine="1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Tuy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ộ tác hại ít 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ầm</w:t>
      </w:r>
      <w:r>
        <w:rPr>
          <w:spacing w:val="-1"/>
          <w:sz w:val="26"/>
          <w:szCs w:val="26"/>
        </w:rPr>
        <w:t xml:space="preserve"> t</w:t>
      </w:r>
      <w:r>
        <w:rPr>
          <w:sz w:val="26"/>
          <w:szCs w:val="26"/>
        </w:rPr>
        <w:t>r</w:t>
      </w:r>
      <w:r>
        <w:rPr>
          <w:spacing w:val="1"/>
          <w:sz w:val="26"/>
          <w:szCs w:val="26"/>
        </w:rPr>
        <w:t>ọn</w:t>
      </w:r>
      <w:r>
        <w:rPr>
          <w:sz w:val="26"/>
          <w:szCs w:val="26"/>
        </w:rPr>
        <w:t xml:space="preserve">g 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ơ</w:t>
      </w:r>
      <w:r>
        <w:rPr>
          <w:sz w:val="26"/>
          <w:szCs w:val="26"/>
        </w:rPr>
        <w:t xml:space="preserve">n song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ơ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ở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bảo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ật trong thuật toán MD5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có lẽ lại gây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ậu q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ả ngay t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 thì.</w:t>
      </w:r>
      <w:proofErr w:type="gramEnd"/>
      <w:r>
        <w:rPr>
          <w:sz w:val="26"/>
          <w:szCs w:val="26"/>
        </w:rPr>
        <w:t xml:space="preserve">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ản 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 máy chủ Apache Web ng</w:t>
      </w:r>
      <w:r>
        <w:rPr>
          <w:spacing w:val="-1"/>
          <w:sz w:val="26"/>
          <w:szCs w:val="26"/>
        </w:rPr>
        <w:t>uồ</w:t>
      </w:r>
      <w:r>
        <w:rPr>
          <w:sz w:val="26"/>
          <w:szCs w:val="26"/>
        </w:rPr>
        <w:t xml:space="preserve">n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ở </w:t>
      </w:r>
      <w:r>
        <w:rPr>
          <w:spacing w:val="-1"/>
          <w:sz w:val="26"/>
          <w:szCs w:val="26"/>
        </w:rPr>
        <w:t>đ</w:t>
      </w:r>
      <w:r>
        <w:rPr>
          <w:sz w:val="26"/>
          <w:szCs w:val="26"/>
        </w:rPr>
        <w:t>ang</w:t>
      </w:r>
    </w:p>
    <w:p w:rsidR="00894653" w:rsidRDefault="000A2BBC">
      <w:pPr>
        <w:spacing w:before="2" w:line="280" w:lineRule="exact"/>
        <w:ind w:left="119" w:right="160"/>
        <w:rPr>
          <w:sz w:val="26"/>
          <w:szCs w:val="26"/>
        </w:rPr>
      </w:pPr>
      <w:proofErr w:type="gramStart"/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ử</w:t>
      </w:r>
      <w:proofErr w:type="gramEnd"/>
      <w:r>
        <w:rPr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>ng MD5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 kiểm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ệt nh</w:t>
      </w:r>
      <w:r>
        <w:rPr>
          <w:spacing w:val="-1"/>
          <w:sz w:val="26"/>
          <w:szCs w:val="26"/>
        </w:rPr>
        <w:t>ữ</w:t>
      </w:r>
      <w:r>
        <w:rPr>
          <w:sz w:val="26"/>
          <w:szCs w:val="26"/>
        </w:rPr>
        <w:t xml:space="preserve">ng website có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ã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u</w:t>
      </w:r>
      <w:r>
        <w:rPr>
          <w:spacing w:val="-1"/>
          <w:sz w:val="26"/>
          <w:szCs w:val="26"/>
        </w:rPr>
        <w:t>ồ</w:t>
      </w:r>
      <w:r>
        <w:rPr>
          <w:sz w:val="26"/>
          <w:szCs w:val="26"/>
        </w:rPr>
        <w:t>n c</w:t>
      </w:r>
      <w:r>
        <w:rPr>
          <w:spacing w:val="-1"/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 bị chỉnh s</w:t>
      </w:r>
      <w:r>
        <w:rPr>
          <w:spacing w:val="1"/>
          <w:sz w:val="26"/>
          <w:szCs w:val="26"/>
        </w:rPr>
        <w:t>ử</w:t>
      </w:r>
      <w:r>
        <w:rPr>
          <w:sz w:val="26"/>
          <w:szCs w:val="26"/>
        </w:rPr>
        <w:t>a, từ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 xml:space="preserve">ó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ẽ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an toàn khi c</w:t>
      </w:r>
      <w:r>
        <w:rPr>
          <w:spacing w:val="3"/>
          <w:sz w:val="26"/>
          <w:szCs w:val="26"/>
        </w:rPr>
        <w:t>h</w:t>
      </w:r>
      <w:r>
        <w:rPr>
          <w:spacing w:val="-1"/>
          <w:sz w:val="26"/>
          <w:szCs w:val="26"/>
        </w:rPr>
        <w:t>ạ</w:t>
      </w:r>
      <w:r>
        <w:rPr>
          <w:sz w:val="26"/>
          <w:szCs w:val="26"/>
        </w:rPr>
        <w:t xml:space="preserve">y trong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áy. </w:t>
      </w:r>
      <w:r>
        <w:rPr>
          <w:spacing w:val="-1"/>
          <w:sz w:val="26"/>
          <w:szCs w:val="26"/>
        </w:rPr>
        <w:t>T</w:t>
      </w:r>
      <w:r>
        <w:rPr>
          <w:sz w:val="26"/>
          <w:szCs w:val="26"/>
        </w:rPr>
        <w:t>ươ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g </w:t>
      </w:r>
      <w:r>
        <w:rPr>
          <w:spacing w:val="-2"/>
          <w:sz w:val="26"/>
          <w:szCs w:val="26"/>
        </w:rPr>
        <w:t>t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 xml:space="preserve">, sẽ là cơ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ở </w:t>
      </w:r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 xml:space="preserve">ữ </w:t>
      </w:r>
      <w:r>
        <w:rPr>
          <w:spacing w:val="-1"/>
          <w:sz w:val="26"/>
          <w:szCs w:val="26"/>
        </w:rPr>
        <w:t>l</w:t>
      </w:r>
      <w:r>
        <w:rPr>
          <w:sz w:val="26"/>
          <w:szCs w:val="26"/>
        </w:rPr>
        <w:t>iệu Solaris c</w:t>
      </w:r>
      <w:r>
        <w:rPr>
          <w:spacing w:val="1"/>
          <w:sz w:val="26"/>
          <w:szCs w:val="26"/>
        </w:rPr>
        <w:t>ủ</w:t>
      </w:r>
      <w:r>
        <w:rPr>
          <w:sz w:val="26"/>
          <w:szCs w:val="26"/>
        </w:rPr>
        <w:t>a Sun Microsyste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s, </w:t>
      </w:r>
      <w:r>
        <w:rPr>
          <w:spacing w:val="1"/>
          <w:sz w:val="26"/>
          <w:szCs w:val="26"/>
        </w:rPr>
        <w:t>vớ</w:t>
      </w:r>
      <w:r>
        <w:rPr>
          <w:sz w:val="26"/>
          <w:szCs w:val="26"/>
        </w:rPr>
        <w:t>i 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ả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 xml:space="preserve">ăng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à </w:t>
      </w:r>
      <w:proofErr w:type="gramStart"/>
      <w:r>
        <w:rPr>
          <w:sz w:val="26"/>
          <w:szCs w:val="26"/>
        </w:rPr>
        <w:t>theo</w:t>
      </w:r>
      <w:proofErr w:type="gramEnd"/>
      <w:r>
        <w:rPr>
          <w:sz w:val="26"/>
          <w:szCs w:val="26"/>
        </w:rPr>
        <w:t xml:space="preserve"> h</w:t>
      </w:r>
      <w:r>
        <w:rPr>
          <w:spacing w:val="-2"/>
          <w:sz w:val="26"/>
          <w:szCs w:val="26"/>
        </w:rPr>
        <w:t>ã</w:t>
      </w:r>
      <w:r>
        <w:rPr>
          <w:sz w:val="26"/>
          <w:szCs w:val="26"/>
        </w:rPr>
        <w:t>ng tự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nh</w:t>
      </w:r>
      <w:r>
        <w:rPr>
          <w:spacing w:val="-1"/>
          <w:sz w:val="26"/>
          <w:szCs w:val="26"/>
        </w:rPr>
        <w:t>ậ</w:t>
      </w:r>
      <w:r>
        <w:rPr>
          <w:sz w:val="26"/>
          <w:szCs w:val="26"/>
        </w:rPr>
        <w:t>n là "x</w:t>
      </w:r>
      <w:r>
        <w:rPr>
          <w:spacing w:val="-2"/>
          <w:sz w:val="26"/>
          <w:szCs w:val="26"/>
        </w:rPr>
        <w:t>á</w:t>
      </w:r>
      <w:r>
        <w:rPr>
          <w:sz w:val="26"/>
          <w:szCs w:val="26"/>
        </w:rPr>
        <w:t xml:space="preserve">c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inh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>t file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ích 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 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 không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phải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phiên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bản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ị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iều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ỉnh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hạ </w:t>
      </w:r>
      <w:r>
        <w:rPr>
          <w:spacing w:val="1"/>
          <w:sz w:val="26"/>
          <w:szCs w:val="26"/>
        </w:rPr>
        <w:t>gụ</w:t>
      </w:r>
      <w:r>
        <w:rPr>
          <w:sz w:val="26"/>
          <w:szCs w:val="26"/>
        </w:rPr>
        <w:t>c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thông </w:t>
      </w:r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 xml:space="preserve">ảo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ậ</w:t>
      </w:r>
      <w:r>
        <w:rPr>
          <w:spacing w:val="1"/>
          <w:sz w:val="26"/>
          <w:szCs w:val="26"/>
        </w:rPr>
        <w:t>t</w:t>
      </w:r>
      <w:r>
        <w:rPr>
          <w:spacing w:val="-1"/>
          <w:sz w:val="26"/>
          <w:szCs w:val="26"/>
        </w:rPr>
        <w:t>''.</w:t>
      </w:r>
    </w:p>
    <w:p w:rsidR="00894653" w:rsidRDefault="00894653">
      <w:pPr>
        <w:spacing w:before="17" w:line="260" w:lineRule="exact"/>
        <w:rPr>
          <w:sz w:val="26"/>
          <w:szCs w:val="26"/>
        </w:rPr>
      </w:pPr>
    </w:p>
    <w:p w:rsidR="00894653" w:rsidRDefault="000A2BBC">
      <w:pPr>
        <w:ind w:left="118" w:right="155" w:firstLine="2"/>
        <w:rPr>
          <w:sz w:val="26"/>
          <w:szCs w:val="26"/>
        </w:rPr>
      </w:pPr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ỗ</w:t>
      </w:r>
      <w:r>
        <w:rPr>
          <w:spacing w:val="-1"/>
          <w:sz w:val="26"/>
          <w:szCs w:val="26"/>
        </w:rPr>
        <w:t xml:space="preserve"> h</w:t>
      </w:r>
      <w:r>
        <w:rPr>
          <w:spacing w:val="1"/>
          <w:sz w:val="26"/>
          <w:szCs w:val="26"/>
        </w:rPr>
        <w:t>ổ</w:t>
      </w:r>
      <w:r>
        <w:rPr>
          <w:sz w:val="26"/>
          <w:szCs w:val="26"/>
        </w:rPr>
        <w:t xml:space="preserve">ng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>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phát hiện trong </w:t>
      </w:r>
      <w:r>
        <w:rPr>
          <w:spacing w:val="-1"/>
          <w:sz w:val="26"/>
          <w:szCs w:val="26"/>
        </w:rPr>
        <w:t>MD</w:t>
      </w:r>
      <w:r>
        <w:rPr>
          <w:sz w:val="26"/>
          <w:szCs w:val="26"/>
        </w:rPr>
        <w:t xml:space="preserve">5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>ẽ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cho phép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 xml:space="preserve">ẻ tấn </w:t>
      </w:r>
      <w:r>
        <w:rPr>
          <w:spacing w:val="-2"/>
          <w:sz w:val="26"/>
          <w:szCs w:val="26"/>
        </w:rPr>
        <w:t>c</w:t>
      </w:r>
      <w:r>
        <w:rPr>
          <w:spacing w:val="1"/>
          <w:sz w:val="26"/>
          <w:szCs w:val="26"/>
        </w:rPr>
        <w:t>ô</w:t>
      </w:r>
      <w:r>
        <w:rPr>
          <w:sz w:val="26"/>
          <w:szCs w:val="26"/>
        </w:rPr>
        <w:t xml:space="preserve">ng tạo </w:t>
      </w:r>
      <w:r>
        <w:rPr>
          <w:sz w:val="26"/>
          <w:szCs w:val="26"/>
        </w:rPr>
        <w:t>ra file g</w:t>
      </w:r>
      <w:r>
        <w:rPr>
          <w:spacing w:val="-1"/>
          <w:sz w:val="26"/>
          <w:szCs w:val="26"/>
        </w:rPr>
        <w:t>i</w:t>
      </w:r>
      <w:r>
        <w:rPr>
          <w:sz w:val="26"/>
          <w:szCs w:val="26"/>
        </w:rPr>
        <w:t xml:space="preserve">ả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>ạo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chỉ trong vài g</w:t>
      </w:r>
      <w:r>
        <w:rPr>
          <w:spacing w:val="-2"/>
          <w:sz w:val="26"/>
          <w:szCs w:val="26"/>
        </w:rPr>
        <w:t>i</w:t>
      </w:r>
      <w:r>
        <w:rPr>
          <w:sz w:val="26"/>
          <w:szCs w:val="26"/>
        </w:rPr>
        <w:t xml:space="preserve">ờ </w:t>
      </w:r>
      <w:r>
        <w:rPr>
          <w:spacing w:val="1"/>
          <w:sz w:val="26"/>
          <w:szCs w:val="26"/>
        </w:rPr>
        <w:t>vớ</w:t>
      </w:r>
      <w:r>
        <w:rPr>
          <w:sz w:val="26"/>
          <w:szCs w:val="26"/>
        </w:rPr>
        <w:t xml:space="preserve">i </w:t>
      </w:r>
      <w:r>
        <w:rPr>
          <w:spacing w:val="-1"/>
          <w:sz w:val="26"/>
          <w:szCs w:val="26"/>
        </w:rPr>
        <w:t>m</w:t>
      </w:r>
      <w:r>
        <w:rPr>
          <w:spacing w:val="1"/>
          <w:sz w:val="26"/>
          <w:szCs w:val="26"/>
        </w:rPr>
        <w:t>ộ</w:t>
      </w:r>
      <w:r>
        <w:rPr>
          <w:sz w:val="26"/>
          <w:szCs w:val="26"/>
        </w:rPr>
        <w:t xml:space="preserve">t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áy tính </w:t>
      </w:r>
      <w:r>
        <w:rPr>
          <w:spacing w:val="1"/>
          <w:sz w:val="26"/>
          <w:szCs w:val="26"/>
        </w:rPr>
        <w:t>đ</w:t>
      </w:r>
      <w:r>
        <w:rPr>
          <w:spacing w:val="-1"/>
          <w:sz w:val="26"/>
          <w:szCs w:val="26"/>
        </w:rPr>
        <w:t>ạ</w:t>
      </w:r>
      <w:r>
        <w:rPr>
          <w:sz w:val="26"/>
          <w:szCs w:val="26"/>
        </w:rPr>
        <w:t>t ch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ẩn.</w:t>
      </w:r>
      <w:r>
        <w:rPr>
          <w:spacing w:val="-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"</w:t>
      </w:r>
      <w:r>
        <w:rPr>
          <w:spacing w:val="-1"/>
          <w:sz w:val="26"/>
          <w:szCs w:val="26"/>
        </w:rPr>
        <w:t>G</w:t>
      </w:r>
      <w:r>
        <w:rPr>
          <w:sz w:val="26"/>
          <w:szCs w:val="26"/>
        </w:rPr>
        <w:t xml:space="preserve">iờ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ây,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>gư</w:t>
      </w:r>
      <w:r>
        <w:rPr>
          <w:spacing w:val="1"/>
          <w:sz w:val="26"/>
          <w:szCs w:val="26"/>
        </w:rPr>
        <w:t>ờ</w:t>
      </w:r>
      <w:r>
        <w:rPr>
          <w:sz w:val="26"/>
          <w:szCs w:val="26"/>
        </w:rPr>
        <w:t xml:space="preserve">i ta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ã c</w:t>
      </w:r>
      <w:r>
        <w:rPr>
          <w:spacing w:val="1"/>
          <w:sz w:val="26"/>
          <w:szCs w:val="26"/>
        </w:rPr>
        <w:t>h</w:t>
      </w:r>
      <w:r>
        <w:rPr>
          <w:spacing w:val="-1"/>
          <w:sz w:val="26"/>
          <w:szCs w:val="26"/>
        </w:rPr>
        <w:t>ứ</w:t>
      </w:r>
      <w:r>
        <w:rPr>
          <w:sz w:val="26"/>
          <w:szCs w:val="26"/>
        </w:rPr>
        <w:t xml:space="preserve">ng </w:t>
      </w:r>
      <w:r>
        <w:rPr>
          <w:spacing w:val="-1"/>
          <w:sz w:val="26"/>
          <w:szCs w:val="26"/>
        </w:rPr>
        <w:t>m</w:t>
      </w:r>
      <w:r>
        <w:rPr>
          <w:sz w:val="26"/>
          <w:szCs w:val="26"/>
        </w:rPr>
        <w:t xml:space="preserve">inh </w:t>
      </w:r>
      <w:r>
        <w:rPr>
          <w:spacing w:val="-1"/>
          <w:sz w:val="26"/>
          <w:szCs w:val="26"/>
        </w:rPr>
        <w:t>đư</w:t>
      </w:r>
      <w:r>
        <w:rPr>
          <w:spacing w:val="1"/>
          <w:sz w:val="26"/>
          <w:szCs w:val="26"/>
        </w:rPr>
        <w:t>ợ</w:t>
      </w:r>
      <w:r>
        <w:rPr>
          <w:sz w:val="26"/>
          <w:szCs w:val="26"/>
        </w:rPr>
        <w:t>c các th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 xml:space="preserve">ật toán này có </w:t>
      </w:r>
      <w:r>
        <w:rPr>
          <w:spacing w:val="-2"/>
          <w:sz w:val="26"/>
          <w:szCs w:val="26"/>
        </w:rPr>
        <w:t>l</w:t>
      </w:r>
      <w:r>
        <w:rPr>
          <w:sz w:val="26"/>
          <w:szCs w:val="26"/>
        </w:rPr>
        <w:t xml:space="preserve">ỗ </w:t>
      </w:r>
      <w:r>
        <w:rPr>
          <w:spacing w:val="-1"/>
          <w:sz w:val="26"/>
          <w:szCs w:val="26"/>
        </w:rPr>
        <w:t>hổ</w:t>
      </w:r>
      <w:r>
        <w:rPr>
          <w:sz w:val="26"/>
          <w:szCs w:val="26"/>
        </w:rPr>
        <w:t>ng.</w:t>
      </w:r>
      <w:proofErr w:type="gramEnd"/>
      <w:r>
        <w:rPr>
          <w:spacing w:val="-1"/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T</w:t>
      </w:r>
      <w:r>
        <w:rPr>
          <w:spacing w:val="-1"/>
          <w:sz w:val="26"/>
          <w:szCs w:val="26"/>
        </w:rPr>
        <w:t>r</w:t>
      </w:r>
      <w:r>
        <w:rPr>
          <w:sz w:val="26"/>
          <w:szCs w:val="26"/>
        </w:rPr>
        <w:t>ư</w:t>
      </w:r>
      <w:r>
        <w:rPr>
          <w:spacing w:val="1"/>
          <w:sz w:val="26"/>
          <w:szCs w:val="26"/>
        </w:rPr>
        <w:t>ớ</w:t>
      </w:r>
      <w:r>
        <w:rPr>
          <w:sz w:val="26"/>
          <w:szCs w:val="26"/>
        </w:rPr>
        <w:t xml:space="preserve">c khi </w:t>
      </w:r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ẻ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tấn công l</w:t>
      </w:r>
      <w:r>
        <w:rPr>
          <w:spacing w:val="-1"/>
          <w:sz w:val="26"/>
          <w:szCs w:val="26"/>
        </w:rPr>
        <w:t>ợ</w:t>
      </w:r>
      <w:r>
        <w:rPr>
          <w:sz w:val="26"/>
          <w:szCs w:val="26"/>
        </w:rPr>
        <w:t xml:space="preserve">i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ụ</w:t>
      </w:r>
      <w:r>
        <w:rPr>
          <w:sz w:val="26"/>
          <w:szCs w:val="26"/>
        </w:rPr>
        <w:t>ng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khai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 xml:space="preserve">thác </w:t>
      </w:r>
      <w:r>
        <w:rPr>
          <w:spacing w:val="1"/>
          <w:sz w:val="26"/>
          <w:szCs w:val="26"/>
        </w:rPr>
        <w:t>đượ</w:t>
      </w:r>
      <w:r>
        <w:rPr>
          <w:sz w:val="26"/>
          <w:szCs w:val="26"/>
        </w:rPr>
        <w:t>c,</w:t>
      </w:r>
      <w:r>
        <w:rPr>
          <w:spacing w:val="-2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 xml:space="preserve">ã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lúc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 xml:space="preserve">ải thôi </w:t>
      </w:r>
      <w:r>
        <w:rPr>
          <w:spacing w:val="1"/>
          <w:sz w:val="26"/>
          <w:szCs w:val="26"/>
        </w:rPr>
        <w:t>d</w:t>
      </w:r>
      <w:r>
        <w:rPr>
          <w:spacing w:val="-1"/>
          <w:sz w:val="26"/>
          <w:szCs w:val="26"/>
        </w:rPr>
        <w:t>ầ</w:t>
      </w:r>
      <w:r>
        <w:rPr>
          <w:sz w:val="26"/>
          <w:szCs w:val="26"/>
        </w:rPr>
        <w:t xml:space="preserve">n việc </w:t>
      </w:r>
      <w:r>
        <w:rPr>
          <w:spacing w:val="-1"/>
          <w:sz w:val="26"/>
          <w:szCs w:val="26"/>
        </w:rPr>
        <w:t>s</w:t>
      </w:r>
      <w:r>
        <w:rPr>
          <w:sz w:val="26"/>
          <w:szCs w:val="26"/>
        </w:rPr>
        <w:t xml:space="preserve">ử </w:t>
      </w:r>
      <w:r>
        <w:rPr>
          <w:spacing w:val="1"/>
          <w:sz w:val="26"/>
          <w:szCs w:val="26"/>
        </w:rPr>
        <w:t>dụ</w:t>
      </w:r>
      <w:r>
        <w:rPr>
          <w:sz w:val="26"/>
          <w:szCs w:val="26"/>
        </w:rPr>
        <w:t>ng MD5.''</w:t>
      </w:r>
      <w:proofErr w:type="gramEnd"/>
      <w:r>
        <w:rPr>
          <w:sz w:val="26"/>
          <w:szCs w:val="26"/>
        </w:rPr>
        <w:t xml:space="preserve"> - </w:t>
      </w:r>
      <w:proofErr w:type="gramStart"/>
      <w:r>
        <w:rPr>
          <w:spacing w:val="2"/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à</w:t>
      </w:r>
      <w:proofErr w:type="gramEnd"/>
      <w:r>
        <w:rPr>
          <w:sz w:val="26"/>
          <w:szCs w:val="26"/>
        </w:rPr>
        <w:t xml:space="preserve"> phân tích Hughes </w:t>
      </w:r>
      <w:r>
        <w:rPr>
          <w:spacing w:val="1"/>
          <w:sz w:val="26"/>
          <w:szCs w:val="26"/>
        </w:rPr>
        <w:t>củ</w:t>
      </w:r>
      <w:r>
        <w:rPr>
          <w:sz w:val="26"/>
          <w:szCs w:val="26"/>
        </w:rPr>
        <w:t>a Viện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Chuẩn Công ng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ệ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</w:t>
      </w:r>
      <w:r>
        <w:rPr>
          <w:spacing w:val="-1"/>
          <w:sz w:val="26"/>
          <w:szCs w:val="26"/>
        </w:rPr>
        <w:t>u</w:t>
      </w:r>
      <w:r>
        <w:rPr>
          <w:spacing w:val="1"/>
          <w:sz w:val="26"/>
          <w:szCs w:val="26"/>
        </w:rPr>
        <w:t>ố</w:t>
      </w:r>
      <w:r>
        <w:rPr>
          <w:sz w:val="26"/>
          <w:szCs w:val="26"/>
        </w:rPr>
        <w:t>c gia 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ận</w:t>
      </w:r>
      <w:r>
        <w:rPr>
          <w:spacing w:val="-1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ịnh.</w:t>
      </w:r>
    </w:p>
    <w:sectPr w:rsidR="00894653">
      <w:pgSz w:w="12240" w:h="15840"/>
      <w:pgMar w:top="13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F23E8"/>
    <w:multiLevelType w:val="multilevel"/>
    <w:tmpl w:val="4244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94653"/>
    <w:rsid w:val="000A2BBC"/>
    <w:rsid w:val="0089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tuan</dc:creator>
  <cp:lastModifiedBy>19-10-14</cp:lastModifiedBy>
  <cp:revision>2</cp:revision>
  <dcterms:created xsi:type="dcterms:W3CDTF">2016-04-09T15:31:00Z</dcterms:created>
  <dcterms:modified xsi:type="dcterms:W3CDTF">2016-04-09T15:31:00Z</dcterms:modified>
</cp:coreProperties>
</file>